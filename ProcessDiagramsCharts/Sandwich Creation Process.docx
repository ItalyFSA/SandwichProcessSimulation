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FB98E" w14:textId="3971E5DC" w:rsidR="001B1D00" w:rsidRDefault="00164C7B" w:rsidP="00166F29">
      <w:pPr>
        <w:jc w:val="center"/>
        <w:rPr>
          <w:rFonts w:eastAsia="Times New Roman" w:cs="Times New Roman"/>
          <w:color w:val="111111"/>
          <w:sz w:val="40"/>
          <w:szCs w:val="40"/>
          <w:shd w:val="clear" w:color="auto" w:fill="FFFFFF"/>
        </w:rPr>
      </w:pPr>
      <w:r>
        <w:rPr>
          <w:rFonts w:eastAsia="Times New Roman" w:cs="Times New Roman"/>
          <w:color w:val="111111"/>
          <w:sz w:val="40"/>
          <w:szCs w:val="40"/>
          <w:shd w:val="clear" w:color="auto" w:fill="FFFFFF"/>
        </w:rPr>
        <w:t>Sandwich Creation P</w:t>
      </w:r>
      <w:r w:rsidR="001B1D00" w:rsidRPr="001B1D00">
        <w:rPr>
          <w:rFonts w:eastAsia="Times New Roman" w:cs="Times New Roman"/>
          <w:color w:val="111111"/>
          <w:sz w:val="40"/>
          <w:szCs w:val="40"/>
          <w:shd w:val="clear" w:color="auto" w:fill="FFFFFF"/>
        </w:rPr>
        <w:t>rocess</w:t>
      </w:r>
    </w:p>
    <w:p w14:paraId="094E554E" w14:textId="77777777" w:rsidR="007A03A6" w:rsidRDefault="007A03A6" w:rsidP="00166F29">
      <w:pPr>
        <w:jc w:val="right"/>
        <w:rPr>
          <w:rFonts w:eastAsia="Times New Roman" w:cs="Times New Roman"/>
        </w:rPr>
      </w:pPr>
      <w:r>
        <w:rPr>
          <w:rFonts w:eastAsia="Times New Roman" w:cs="Times New Roman"/>
        </w:rPr>
        <w:t>Katie Lamkin</w:t>
      </w:r>
    </w:p>
    <w:p w14:paraId="368D8C4E" w14:textId="60DEBF2F" w:rsidR="00CE37B3" w:rsidRDefault="00CE37B3" w:rsidP="00166F29">
      <w:pPr>
        <w:jc w:val="right"/>
        <w:rPr>
          <w:rFonts w:eastAsia="Times New Roman" w:cs="Times New Roman"/>
        </w:rPr>
      </w:pPr>
      <w:r>
        <w:rPr>
          <w:rFonts w:eastAsia="Times New Roman" w:cs="Times New Roman"/>
        </w:rPr>
        <w:t>Jason Malabed</w:t>
      </w:r>
    </w:p>
    <w:p w14:paraId="227F9444" w14:textId="67E97086" w:rsidR="007A03A6" w:rsidRPr="001B1D00" w:rsidRDefault="00CE37B3" w:rsidP="00CE37B3">
      <w:pPr>
        <w:jc w:val="right"/>
        <w:rPr>
          <w:rFonts w:eastAsia="Times New Roman" w:cs="Times New Roman"/>
        </w:rPr>
      </w:pPr>
      <w:r>
        <w:rPr>
          <w:rFonts w:eastAsia="Times New Roman" w:cs="Times New Roman"/>
        </w:rPr>
        <w:t>Alfonso Juarez</w:t>
      </w:r>
    </w:p>
    <w:p w14:paraId="1367CBB3" w14:textId="77777777" w:rsidR="0026006A" w:rsidRPr="007A03A6" w:rsidRDefault="0026006A" w:rsidP="00166F29">
      <w:pPr>
        <w:jc w:val="both"/>
      </w:pPr>
    </w:p>
    <w:p w14:paraId="0FFE4116" w14:textId="71D80F37" w:rsidR="001B1D00" w:rsidRPr="00511E1F" w:rsidRDefault="001B56EB" w:rsidP="00166F29">
      <w:pPr>
        <w:jc w:val="both"/>
        <w:rPr>
          <w:u w:val="single"/>
        </w:rPr>
      </w:pPr>
      <w:r w:rsidRPr="00511E1F">
        <w:rPr>
          <w:u w:val="single"/>
        </w:rPr>
        <w:t>Introduction:</w:t>
      </w:r>
    </w:p>
    <w:p w14:paraId="334ED1EC" w14:textId="3ED3AD77" w:rsidR="001B56EB" w:rsidRDefault="001B56EB" w:rsidP="00166F29">
      <w:pPr>
        <w:jc w:val="both"/>
      </w:pPr>
      <w:r>
        <w:tab/>
      </w:r>
      <w:r w:rsidR="00051B38">
        <w:t>This paper discusses the initial process and the improved process to make a peanut butter sandwich</w:t>
      </w:r>
      <w:r w:rsidR="002215FF">
        <w:t>. The Initial outlined process has a list of pre and post conditions as well for each step. This process was then run through and observed to find places where it can be improved.  An improved process was then created and run through three separate times with data recorded to test whether it actually improved the process of creating a sandwich or not.</w:t>
      </w:r>
    </w:p>
    <w:p w14:paraId="74B52A6D" w14:textId="77777777" w:rsidR="00E243A1" w:rsidRDefault="00E243A1" w:rsidP="00166F29">
      <w:pPr>
        <w:jc w:val="both"/>
      </w:pPr>
    </w:p>
    <w:p w14:paraId="0C2523F2" w14:textId="77777777" w:rsidR="00C6643D" w:rsidRDefault="00C6643D" w:rsidP="00166F29">
      <w:pPr>
        <w:jc w:val="both"/>
      </w:pPr>
    </w:p>
    <w:p w14:paraId="70674A49" w14:textId="354D81F6" w:rsidR="001B56EB" w:rsidRPr="00511E1F" w:rsidRDefault="001B56EB" w:rsidP="00166F29">
      <w:pPr>
        <w:jc w:val="both"/>
        <w:rPr>
          <w:u w:val="single"/>
        </w:rPr>
      </w:pPr>
      <w:r w:rsidRPr="00511E1F">
        <w:rPr>
          <w:u w:val="single"/>
        </w:rPr>
        <w:t>Process Outline:</w:t>
      </w:r>
    </w:p>
    <w:p w14:paraId="4599B8A6" w14:textId="429F1395" w:rsidR="001B56EB" w:rsidRDefault="00AF4D7C" w:rsidP="00166F29">
      <w:pPr>
        <w:pStyle w:val="ListParagraph"/>
        <w:numPr>
          <w:ilvl w:val="0"/>
          <w:numId w:val="43"/>
        </w:numPr>
        <w:jc w:val="both"/>
      </w:pPr>
      <w:r>
        <w:t>Get Ingredients (bread, peanut butter, knife, plate)</w:t>
      </w:r>
    </w:p>
    <w:p w14:paraId="3598D138" w14:textId="1A1BDC38" w:rsidR="00AF4D7C" w:rsidRDefault="00AF4D7C" w:rsidP="00166F29">
      <w:pPr>
        <w:pStyle w:val="ListParagraph"/>
        <w:numPr>
          <w:ilvl w:val="1"/>
          <w:numId w:val="43"/>
        </w:numPr>
        <w:jc w:val="both"/>
      </w:pPr>
      <w:r>
        <w:t xml:space="preserve">Pre Condition: ingredients are available </w:t>
      </w:r>
    </w:p>
    <w:p w14:paraId="6BBF047B" w14:textId="39DC1BCC" w:rsidR="00AF4D7C" w:rsidRDefault="00AF4D7C" w:rsidP="00166F29">
      <w:pPr>
        <w:pStyle w:val="ListParagraph"/>
        <w:numPr>
          <w:ilvl w:val="1"/>
          <w:numId w:val="43"/>
        </w:numPr>
        <w:jc w:val="both"/>
      </w:pPr>
      <w:r>
        <w:t>Post Condition: Have easy access to all ingredients</w:t>
      </w:r>
    </w:p>
    <w:p w14:paraId="50CB8433" w14:textId="43FF4A18" w:rsidR="001B56EB" w:rsidRDefault="00EE3EC9" w:rsidP="00166F29">
      <w:pPr>
        <w:pStyle w:val="ListParagraph"/>
        <w:numPr>
          <w:ilvl w:val="0"/>
          <w:numId w:val="43"/>
        </w:numPr>
        <w:jc w:val="both"/>
      </w:pPr>
      <w:r>
        <w:t>Spread peanut butter on one slice of bread with the knife</w:t>
      </w:r>
    </w:p>
    <w:p w14:paraId="0869200D" w14:textId="7570D43A" w:rsidR="00EE3EC9" w:rsidRDefault="00EE3EC9" w:rsidP="00166F29">
      <w:pPr>
        <w:pStyle w:val="ListParagraph"/>
        <w:numPr>
          <w:ilvl w:val="1"/>
          <w:numId w:val="43"/>
        </w:numPr>
        <w:jc w:val="both"/>
      </w:pPr>
      <w:r>
        <w:t>Pre Condition: Have peanut butter, knife, and one slice of bread available</w:t>
      </w:r>
    </w:p>
    <w:p w14:paraId="33CA5D7A" w14:textId="048ABD25" w:rsidR="00EE3EC9" w:rsidRDefault="00EE3EC9" w:rsidP="00166F29">
      <w:pPr>
        <w:pStyle w:val="ListParagraph"/>
        <w:numPr>
          <w:ilvl w:val="1"/>
          <w:numId w:val="43"/>
        </w:numPr>
        <w:jc w:val="both"/>
      </w:pPr>
      <w:r>
        <w:t>Post Condition: One slice is covered with peanut butter</w:t>
      </w:r>
    </w:p>
    <w:p w14:paraId="40791C44" w14:textId="67F78176" w:rsidR="001147E1" w:rsidRDefault="001A573F" w:rsidP="00166F29">
      <w:pPr>
        <w:pStyle w:val="ListParagraph"/>
        <w:numPr>
          <w:ilvl w:val="0"/>
          <w:numId w:val="43"/>
        </w:numPr>
        <w:jc w:val="both"/>
      </w:pPr>
      <w:r>
        <w:t>Spread peanut butter on other slice of bread with the knife</w:t>
      </w:r>
    </w:p>
    <w:p w14:paraId="353E5DCE" w14:textId="31D92874" w:rsidR="001A573F" w:rsidRDefault="001A573F" w:rsidP="00166F29">
      <w:pPr>
        <w:pStyle w:val="ListParagraph"/>
        <w:numPr>
          <w:ilvl w:val="1"/>
          <w:numId w:val="43"/>
        </w:numPr>
        <w:jc w:val="both"/>
      </w:pPr>
      <w:r>
        <w:t>Pre Condition: Have peanut butter, knife, and the other slice of bread available</w:t>
      </w:r>
    </w:p>
    <w:p w14:paraId="1D2E8CE5" w14:textId="2FBB32B2" w:rsidR="001A573F" w:rsidRDefault="001A573F" w:rsidP="00166F29">
      <w:pPr>
        <w:pStyle w:val="ListParagraph"/>
        <w:numPr>
          <w:ilvl w:val="1"/>
          <w:numId w:val="43"/>
        </w:numPr>
        <w:jc w:val="both"/>
      </w:pPr>
      <w:r>
        <w:t>Post Condition: Other slice is covered with peanut butter</w:t>
      </w:r>
    </w:p>
    <w:p w14:paraId="013E2F5A" w14:textId="7A305223" w:rsidR="001147E1" w:rsidRPr="00E243A1" w:rsidRDefault="00E243A1" w:rsidP="00166F29">
      <w:pPr>
        <w:pStyle w:val="ListParagraph"/>
        <w:numPr>
          <w:ilvl w:val="0"/>
          <w:numId w:val="43"/>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0A34F2E1" w14:textId="12E75007" w:rsidR="00E243A1" w:rsidRPr="00E243A1" w:rsidRDefault="00E243A1" w:rsidP="00166F29">
      <w:pPr>
        <w:pStyle w:val="ListParagraph"/>
        <w:numPr>
          <w:ilvl w:val="1"/>
          <w:numId w:val="43"/>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183A62A7" w14:textId="4EF5C83A" w:rsidR="00E243A1" w:rsidRDefault="00E243A1" w:rsidP="00166F29">
      <w:pPr>
        <w:pStyle w:val="ListParagraph"/>
        <w:numPr>
          <w:ilvl w:val="1"/>
          <w:numId w:val="43"/>
        </w:numPr>
        <w:jc w:val="both"/>
      </w:pPr>
      <w:r>
        <w:rPr>
          <w:rFonts w:cs="Helvetica Neue"/>
        </w:rPr>
        <w:t>Post Condition: Have an eatable sandwich</w:t>
      </w:r>
    </w:p>
    <w:p w14:paraId="4C3F4982" w14:textId="6BC9F509" w:rsidR="001147E1" w:rsidRDefault="00380BF9" w:rsidP="00166F29">
      <w:pPr>
        <w:pStyle w:val="ListParagraph"/>
        <w:numPr>
          <w:ilvl w:val="0"/>
          <w:numId w:val="43"/>
        </w:numPr>
        <w:jc w:val="both"/>
      </w:pPr>
      <w:r>
        <w:t>Cut sandwich in half diagonally</w:t>
      </w:r>
    </w:p>
    <w:p w14:paraId="103FB6D9" w14:textId="40E2F7F1" w:rsidR="00380BF9" w:rsidRDefault="00380BF9" w:rsidP="00166F29">
      <w:pPr>
        <w:pStyle w:val="ListParagraph"/>
        <w:numPr>
          <w:ilvl w:val="1"/>
          <w:numId w:val="43"/>
        </w:numPr>
        <w:jc w:val="both"/>
      </w:pPr>
      <w:r>
        <w:t xml:space="preserve">Pre Condition: </w:t>
      </w:r>
      <w:r w:rsidR="00422CE6">
        <w:t>Two</w:t>
      </w:r>
      <w:r w:rsidR="00422CE6" w:rsidRPr="007A03A6">
        <w:rPr>
          <w:rFonts w:cs="Helvetica Neue"/>
        </w:rPr>
        <w:t xml:space="preserve"> pieces of bread are put together with peanut butter in between</w:t>
      </w:r>
    </w:p>
    <w:p w14:paraId="775652B5" w14:textId="15A5A2E4" w:rsidR="00380BF9" w:rsidRDefault="00380BF9" w:rsidP="00166F29">
      <w:pPr>
        <w:pStyle w:val="ListParagraph"/>
        <w:numPr>
          <w:ilvl w:val="1"/>
          <w:numId w:val="43"/>
        </w:numPr>
        <w:jc w:val="both"/>
      </w:pPr>
      <w:r>
        <w:t xml:space="preserve">Post Condition: </w:t>
      </w:r>
      <w:r w:rsidR="00422CE6">
        <w:t xml:space="preserve">There </w:t>
      </w:r>
      <w:r w:rsidR="00422CE6" w:rsidRPr="007A03A6">
        <w:rPr>
          <w:rFonts w:cs="Helvetica Neue"/>
        </w:rPr>
        <w:t>are two triangle versions of sandwich </w:t>
      </w:r>
    </w:p>
    <w:p w14:paraId="5057CBF8" w14:textId="68DFF14D" w:rsidR="001147E1" w:rsidRDefault="008C4FB9" w:rsidP="00166F29">
      <w:pPr>
        <w:pStyle w:val="ListParagraph"/>
        <w:numPr>
          <w:ilvl w:val="0"/>
          <w:numId w:val="43"/>
        </w:numPr>
        <w:jc w:val="both"/>
      </w:pPr>
      <w:r>
        <w:t>Eat sandwich</w:t>
      </w:r>
    </w:p>
    <w:p w14:paraId="5444A7A3" w14:textId="04C1183C" w:rsidR="008C4FB9" w:rsidRDefault="008C4FB9" w:rsidP="00166F29">
      <w:pPr>
        <w:pStyle w:val="ListParagraph"/>
        <w:numPr>
          <w:ilvl w:val="1"/>
          <w:numId w:val="43"/>
        </w:numPr>
        <w:jc w:val="both"/>
      </w:pPr>
      <w:r>
        <w:t xml:space="preserve">Pre Condition: There </w:t>
      </w:r>
      <w:r w:rsidRPr="007A03A6">
        <w:rPr>
          <w:rFonts w:cs="Helvetica Neue"/>
        </w:rPr>
        <w:t>is 2 halves of the sandwich to eat</w:t>
      </w:r>
    </w:p>
    <w:p w14:paraId="7239160C" w14:textId="79A90539" w:rsidR="008C4FB9" w:rsidRDefault="008C4FB9" w:rsidP="00166F29">
      <w:pPr>
        <w:pStyle w:val="ListParagraph"/>
        <w:numPr>
          <w:ilvl w:val="1"/>
          <w:numId w:val="43"/>
        </w:numPr>
        <w:jc w:val="both"/>
      </w:pPr>
      <w:r>
        <w:t>Post Condition: Sandwich is eaten</w:t>
      </w:r>
    </w:p>
    <w:p w14:paraId="6C262100" w14:textId="77777777" w:rsidR="001B56EB" w:rsidRDefault="001B56EB" w:rsidP="00166F29">
      <w:pPr>
        <w:jc w:val="both"/>
      </w:pPr>
    </w:p>
    <w:p w14:paraId="497DD9B6" w14:textId="77777777" w:rsidR="005C4827" w:rsidRDefault="005C4827" w:rsidP="00166F29">
      <w:pPr>
        <w:jc w:val="both"/>
      </w:pPr>
    </w:p>
    <w:p w14:paraId="7C15FB06" w14:textId="77777777" w:rsidR="005C4827" w:rsidRDefault="005C4827" w:rsidP="00166F29">
      <w:pPr>
        <w:jc w:val="both"/>
      </w:pPr>
    </w:p>
    <w:p w14:paraId="724C0233" w14:textId="77777777" w:rsidR="005C4827" w:rsidRDefault="005C4827" w:rsidP="00166F29">
      <w:pPr>
        <w:jc w:val="both"/>
      </w:pPr>
    </w:p>
    <w:p w14:paraId="68FD4374" w14:textId="77777777" w:rsidR="005C4827" w:rsidRDefault="005C4827" w:rsidP="00166F29">
      <w:pPr>
        <w:jc w:val="both"/>
      </w:pPr>
    </w:p>
    <w:p w14:paraId="550DC400" w14:textId="77777777" w:rsidR="00C6643D" w:rsidRDefault="00C6643D" w:rsidP="00166F29">
      <w:pPr>
        <w:jc w:val="both"/>
      </w:pPr>
    </w:p>
    <w:p w14:paraId="1D79BA09" w14:textId="2F37F5E7" w:rsidR="001B56EB" w:rsidRPr="006D20A1" w:rsidRDefault="001B56EB" w:rsidP="00166F29">
      <w:pPr>
        <w:jc w:val="both"/>
        <w:rPr>
          <w:u w:val="single"/>
        </w:rPr>
      </w:pPr>
      <w:r w:rsidRPr="006D20A1">
        <w:rPr>
          <w:u w:val="single"/>
        </w:rPr>
        <w:lastRenderedPageBreak/>
        <w:t>Initial Data Set:</w:t>
      </w:r>
    </w:p>
    <w:tbl>
      <w:tblPr>
        <w:tblStyle w:val="TableGrid"/>
        <w:tblW w:w="0" w:type="auto"/>
        <w:tblLook w:val="04A0" w:firstRow="1" w:lastRow="0" w:firstColumn="1" w:lastColumn="0" w:noHBand="0" w:noVBand="1"/>
      </w:tblPr>
      <w:tblGrid>
        <w:gridCol w:w="2952"/>
        <w:gridCol w:w="2952"/>
        <w:gridCol w:w="2952"/>
      </w:tblGrid>
      <w:tr w:rsidR="00004681" w14:paraId="0B81C0B6" w14:textId="77777777" w:rsidTr="00004681">
        <w:tc>
          <w:tcPr>
            <w:tcW w:w="2952" w:type="dxa"/>
          </w:tcPr>
          <w:p w14:paraId="6A1E3973" w14:textId="1614BD16" w:rsidR="00004681" w:rsidRDefault="00004681" w:rsidP="00166F29">
            <w:pPr>
              <w:jc w:val="both"/>
            </w:pPr>
            <w:r>
              <w:t>Step</w:t>
            </w:r>
          </w:p>
        </w:tc>
        <w:tc>
          <w:tcPr>
            <w:tcW w:w="2952" w:type="dxa"/>
          </w:tcPr>
          <w:p w14:paraId="248EE212" w14:textId="34A6C2C5" w:rsidR="00004681" w:rsidRDefault="00004681" w:rsidP="00166F29">
            <w:pPr>
              <w:jc w:val="both"/>
            </w:pPr>
            <w:r>
              <w:t>Time (seconds)</w:t>
            </w:r>
          </w:p>
        </w:tc>
        <w:tc>
          <w:tcPr>
            <w:tcW w:w="2952" w:type="dxa"/>
          </w:tcPr>
          <w:p w14:paraId="18839898" w14:textId="7C8AC7DE" w:rsidR="00004681" w:rsidRDefault="00004681" w:rsidP="00166F29">
            <w:pPr>
              <w:jc w:val="both"/>
            </w:pPr>
            <w:r>
              <w:t>Quality</w:t>
            </w:r>
          </w:p>
        </w:tc>
      </w:tr>
      <w:tr w:rsidR="00B23D26" w14:paraId="6ADA2218" w14:textId="77777777" w:rsidTr="00004681">
        <w:tc>
          <w:tcPr>
            <w:tcW w:w="2952" w:type="dxa"/>
          </w:tcPr>
          <w:p w14:paraId="0BCAB028" w14:textId="76C13D80" w:rsidR="00B23D26" w:rsidRDefault="00B23D26" w:rsidP="00166F29">
            <w:pPr>
              <w:jc w:val="both"/>
            </w:pPr>
            <w:r>
              <w:t>Step 1</w:t>
            </w:r>
          </w:p>
        </w:tc>
        <w:tc>
          <w:tcPr>
            <w:tcW w:w="2952" w:type="dxa"/>
          </w:tcPr>
          <w:p w14:paraId="79D49E2F" w14:textId="4AE6EFCC" w:rsidR="00B23D26" w:rsidRDefault="00F92F2C" w:rsidP="00166F29">
            <w:pPr>
              <w:jc w:val="both"/>
            </w:pPr>
            <w:r>
              <w:t>6.9</w:t>
            </w:r>
          </w:p>
        </w:tc>
        <w:tc>
          <w:tcPr>
            <w:tcW w:w="2952" w:type="dxa"/>
          </w:tcPr>
          <w:p w14:paraId="6CC55EFE" w14:textId="2C086E39" w:rsidR="00B23D26" w:rsidRDefault="00F92F2C" w:rsidP="00166F29">
            <w:pPr>
              <w:jc w:val="both"/>
            </w:pPr>
            <w:r>
              <w:t>X</w:t>
            </w:r>
          </w:p>
        </w:tc>
      </w:tr>
      <w:tr w:rsidR="00B23D26" w14:paraId="0B53C408" w14:textId="77777777" w:rsidTr="00004681">
        <w:tc>
          <w:tcPr>
            <w:tcW w:w="2952" w:type="dxa"/>
          </w:tcPr>
          <w:p w14:paraId="4D5ADB3E" w14:textId="6E614B30" w:rsidR="00B23D26" w:rsidRDefault="00B23D26" w:rsidP="00166F29">
            <w:pPr>
              <w:jc w:val="both"/>
            </w:pPr>
            <w:r>
              <w:t>Step 2</w:t>
            </w:r>
          </w:p>
        </w:tc>
        <w:tc>
          <w:tcPr>
            <w:tcW w:w="2952" w:type="dxa"/>
          </w:tcPr>
          <w:p w14:paraId="3199C259" w14:textId="188A36DC" w:rsidR="00B23D26" w:rsidRDefault="00F92F2C" w:rsidP="00166F29">
            <w:pPr>
              <w:jc w:val="both"/>
            </w:pPr>
            <w:r>
              <w:t>26.38</w:t>
            </w:r>
          </w:p>
        </w:tc>
        <w:tc>
          <w:tcPr>
            <w:tcW w:w="2952" w:type="dxa"/>
          </w:tcPr>
          <w:p w14:paraId="72C1AE97" w14:textId="36F8153C" w:rsidR="00B23D26" w:rsidRDefault="00F92F2C" w:rsidP="00166F29">
            <w:pPr>
              <w:jc w:val="both"/>
            </w:pPr>
            <w:r>
              <w:t>O</w:t>
            </w:r>
          </w:p>
        </w:tc>
      </w:tr>
      <w:tr w:rsidR="00B23D26" w14:paraId="5C648B7F" w14:textId="77777777" w:rsidTr="00004681">
        <w:tc>
          <w:tcPr>
            <w:tcW w:w="2952" w:type="dxa"/>
          </w:tcPr>
          <w:p w14:paraId="27940D0C" w14:textId="258E5BA9" w:rsidR="00B23D26" w:rsidRDefault="00B23D26" w:rsidP="00166F29">
            <w:pPr>
              <w:jc w:val="both"/>
            </w:pPr>
            <w:r>
              <w:t>Step 3</w:t>
            </w:r>
          </w:p>
        </w:tc>
        <w:tc>
          <w:tcPr>
            <w:tcW w:w="2952" w:type="dxa"/>
          </w:tcPr>
          <w:p w14:paraId="75C54A4A" w14:textId="0A637116" w:rsidR="00B23D26" w:rsidRDefault="00F92F2C" w:rsidP="00166F29">
            <w:pPr>
              <w:jc w:val="both"/>
            </w:pPr>
            <w:r>
              <w:t>24.6</w:t>
            </w:r>
          </w:p>
        </w:tc>
        <w:tc>
          <w:tcPr>
            <w:tcW w:w="2952" w:type="dxa"/>
          </w:tcPr>
          <w:p w14:paraId="2CBFFD48" w14:textId="5A795287" w:rsidR="00B23D26" w:rsidRDefault="00F92F2C" w:rsidP="00166F29">
            <w:pPr>
              <w:jc w:val="both"/>
            </w:pPr>
            <w:r>
              <w:t>X</w:t>
            </w:r>
          </w:p>
        </w:tc>
      </w:tr>
      <w:tr w:rsidR="00B23D26" w14:paraId="05F53081" w14:textId="77777777" w:rsidTr="00004681">
        <w:tc>
          <w:tcPr>
            <w:tcW w:w="2952" w:type="dxa"/>
          </w:tcPr>
          <w:p w14:paraId="184866E6" w14:textId="615F3989" w:rsidR="00B23D26" w:rsidRDefault="00B23D26" w:rsidP="00166F29">
            <w:pPr>
              <w:jc w:val="both"/>
            </w:pPr>
            <w:r>
              <w:t>Step 4</w:t>
            </w:r>
          </w:p>
        </w:tc>
        <w:tc>
          <w:tcPr>
            <w:tcW w:w="2952" w:type="dxa"/>
          </w:tcPr>
          <w:p w14:paraId="2CA03E47" w14:textId="409760A5" w:rsidR="00B23D26" w:rsidRDefault="00F92F2C" w:rsidP="00166F29">
            <w:pPr>
              <w:jc w:val="both"/>
            </w:pPr>
            <w:r>
              <w:t>1.86</w:t>
            </w:r>
          </w:p>
        </w:tc>
        <w:tc>
          <w:tcPr>
            <w:tcW w:w="2952" w:type="dxa"/>
          </w:tcPr>
          <w:p w14:paraId="1A81F087" w14:textId="7B5FEC5E" w:rsidR="00B23D26" w:rsidRDefault="00F92F2C" w:rsidP="00166F29">
            <w:pPr>
              <w:jc w:val="both"/>
            </w:pPr>
            <w:r>
              <w:t>X</w:t>
            </w:r>
          </w:p>
        </w:tc>
      </w:tr>
      <w:tr w:rsidR="00B23D26" w14:paraId="5EA3A4D6" w14:textId="77777777" w:rsidTr="00004681">
        <w:tc>
          <w:tcPr>
            <w:tcW w:w="2952" w:type="dxa"/>
          </w:tcPr>
          <w:p w14:paraId="2A5286F4" w14:textId="1D2F2020" w:rsidR="00B23D26" w:rsidRDefault="00B23D26" w:rsidP="00166F29">
            <w:pPr>
              <w:jc w:val="both"/>
            </w:pPr>
            <w:r>
              <w:t>Step 5</w:t>
            </w:r>
          </w:p>
        </w:tc>
        <w:tc>
          <w:tcPr>
            <w:tcW w:w="2952" w:type="dxa"/>
          </w:tcPr>
          <w:p w14:paraId="3B0FFA0F" w14:textId="34257873" w:rsidR="00B23D26" w:rsidRDefault="00F92F2C" w:rsidP="00166F29">
            <w:pPr>
              <w:jc w:val="both"/>
            </w:pPr>
            <w:r>
              <w:t>9.85</w:t>
            </w:r>
          </w:p>
        </w:tc>
        <w:tc>
          <w:tcPr>
            <w:tcW w:w="2952" w:type="dxa"/>
          </w:tcPr>
          <w:p w14:paraId="6EF8ECDC" w14:textId="29FBBE7F" w:rsidR="00B23D26" w:rsidRDefault="00F92F2C" w:rsidP="00166F29">
            <w:pPr>
              <w:jc w:val="both"/>
            </w:pPr>
            <w:r>
              <w:t>O</w:t>
            </w:r>
          </w:p>
        </w:tc>
      </w:tr>
      <w:tr w:rsidR="00B23D26" w14:paraId="1093EDC1" w14:textId="77777777" w:rsidTr="00004681">
        <w:tc>
          <w:tcPr>
            <w:tcW w:w="2952" w:type="dxa"/>
          </w:tcPr>
          <w:p w14:paraId="46F79BC1" w14:textId="33F03FEC" w:rsidR="00B23D26" w:rsidRDefault="00B23D26" w:rsidP="00166F29">
            <w:pPr>
              <w:jc w:val="both"/>
            </w:pPr>
            <w:r>
              <w:t>Step 6</w:t>
            </w:r>
          </w:p>
        </w:tc>
        <w:tc>
          <w:tcPr>
            <w:tcW w:w="2952" w:type="dxa"/>
          </w:tcPr>
          <w:p w14:paraId="241F182D" w14:textId="6F2A7567" w:rsidR="00B23D26" w:rsidRDefault="00F92F2C" w:rsidP="00166F29">
            <w:pPr>
              <w:jc w:val="both"/>
            </w:pPr>
            <w:r>
              <w:t>135.45</w:t>
            </w:r>
          </w:p>
        </w:tc>
        <w:tc>
          <w:tcPr>
            <w:tcW w:w="2952" w:type="dxa"/>
          </w:tcPr>
          <w:p w14:paraId="57EF40C0" w14:textId="39C7DACA" w:rsidR="00B23D26" w:rsidRDefault="00F92F2C" w:rsidP="00166F29">
            <w:pPr>
              <w:jc w:val="both"/>
            </w:pPr>
            <w:r>
              <w:t>X</w:t>
            </w:r>
          </w:p>
        </w:tc>
      </w:tr>
    </w:tbl>
    <w:p w14:paraId="2AB2AF13" w14:textId="77777777" w:rsidR="001B56EB" w:rsidRDefault="001B56EB" w:rsidP="00166F29">
      <w:pPr>
        <w:jc w:val="both"/>
      </w:pPr>
    </w:p>
    <w:p w14:paraId="01A95D0F" w14:textId="77777777" w:rsidR="00004681" w:rsidRPr="00D8693A" w:rsidRDefault="00004681" w:rsidP="00166F29">
      <w:pPr>
        <w:jc w:val="both"/>
        <w:rPr>
          <w:u w:val="single"/>
        </w:rPr>
      </w:pPr>
    </w:p>
    <w:p w14:paraId="67AF8723" w14:textId="1D83D60A" w:rsidR="00E90226" w:rsidRPr="00D8693A" w:rsidRDefault="001B56EB" w:rsidP="00166F29">
      <w:pPr>
        <w:jc w:val="both"/>
        <w:rPr>
          <w:u w:val="single"/>
        </w:rPr>
      </w:pPr>
      <w:r w:rsidRPr="00D8693A">
        <w:rPr>
          <w:rFonts w:eastAsia="Times New Roman" w:cs="Times New Roman"/>
          <w:color w:val="111111"/>
          <w:u w:val="single"/>
          <w:shd w:val="clear" w:color="auto" w:fill="FFFFFF"/>
        </w:rPr>
        <w:t>Improvement Plan:</w:t>
      </w:r>
      <w:r w:rsidR="00C92B69" w:rsidRPr="00D8693A">
        <w:rPr>
          <w:u w:val="single"/>
        </w:rPr>
        <w:t xml:space="preserve"> </w:t>
      </w:r>
    </w:p>
    <w:p w14:paraId="3ECCC273" w14:textId="0778E2B4" w:rsidR="00DB64DD" w:rsidRDefault="00DB64DD" w:rsidP="00166F29">
      <w:pPr>
        <w:jc w:val="both"/>
      </w:pPr>
      <w:r>
        <w:tab/>
        <w:t xml:space="preserve">After going through the initial process I created, I discovered some flaws in the sandwich making process.  </w:t>
      </w:r>
      <w:r w:rsidR="00452B2D">
        <w:t>The main areas where there were flaws were caused by not enough information being given to the person following the process</w:t>
      </w:r>
      <w:r>
        <w:t xml:space="preserve">.  Below, I have revised the process in order to improve the creation of sandwiches. </w:t>
      </w:r>
    </w:p>
    <w:p w14:paraId="504C7FCE" w14:textId="77777777" w:rsidR="00DB64DD" w:rsidRDefault="00DB64DD" w:rsidP="00166F29">
      <w:pPr>
        <w:jc w:val="both"/>
      </w:pPr>
    </w:p>
    <w:p w14:paraId="53E04891" w14:textId="77777777" w:rsidR="00E90226" w:rsidRDefault="00E90226" w:rsidP="00166F29">
      <w:pPr>
        <w:pStyle w:val="ListParagraph"/>
        <w:numPr>
          <w:ilvl w:val="0"/>
          <w:numId w:val="44"/>
        </w:numPr>
        <w:jc w:val="both"/>
      </w:pPr>
      <w:r>
        <w:t>Get Ingredients (bread, peanut butter, knife, plate)</w:t>
      </w:r>
    </w:p>
    <w:p w14:paraId="5E4CD05F" w14:textId="77777777" w:rsidR="00E90226" w:rsidRDefault="00E90226" w:rsidP="00166F29">
      <w:pPr>
        <w:pStyle w:val="ListParagraph"/>
        <w:numPr>
          <w:ilvl w:val="1"/>
          <w:numId w:val="44"/>
        </w:numPr>
        <w:jc w:val="both"/>
      </w:pPr>
      <w:r>
        <w:t xml:space="preserve">Pre Condition: ingredients are available </w:t>
      </w:r>
    </w:p>
    <w:p w14:paraId="43E2A35B" w14:textId="77777777" w:rsidR="00E90226" w:rsidRDefault="00E90226" w:rsidP="00166F29">
      <w:pPr>
        <w:pStyle w:val="ListParagraph"/>
        <w:numPr>
          <w:ilvl w:val="1"/>
          <w:numId w:val="44"/>
        </w:numPr>
        <w:jc w:val="both"/>
      </w:pPr>
      <w:r>
        <w:t>Post Condition: Have easy access to all ingredients</w:t>
      </w:r>
    </w:p>
    <w:p w14:paraId="68A1A18A" w14:textId="1EB8244A" w:rsidR="00E90226" w:rsidRPr="001C63F4" w:rsidRDefault="00E90226" w:rsidP="00166F29">
      <w:pPr>
        <w:pStyle w:val="ListParagraph"/>
        <w:numPr>
          <w:ilvl w:val="0"/>
          <w:numId w:val="44"/>
        </w:numPr>
        <w:jc w:val="both"/>
        <w:rPr>
          <w:b/>
        </w:rPr>
      </w:pPr>
      <w:r>
        <w:t>Spread peanut butter on one slice of bread with the knife</w:t>
      </w:r>
      <w:r w:rsidR="001C63F4">
        <w:t xml:space="preserve"> </w:t>
      </w:r>
      <w:r w:rsidR="001C63F4" w:rsidRPr="001C63F4">
        <w:rPr>
          <w:b/>
        </w:rPr>
        <w:t>so it covers the whole slice of bread and is perfectly level</w:t>
      </w:r>
      <w:r w:rsidR="005B395E">
        <w:rPr>
          <w:b/>
        </w:rPr>
        <w:t xml:space="preserve"> with a height of .5 cm</w:t>
      </w:r>
      <w:r w:rsidR="001C63F4" w:rsidRPr="001C63F4">
        <w:rPr>
          <w:b/>
        </w:rPr>
        <w:t xml:space="preserve"> and smooth</w:t>
      </w:r>
    </w:p>
    <w:p w14:paraId="1BBF0FEA" w14:textId="77777777" w:rsidR="00E90226" w:rsidRDefault="00E90226" w:rsidP="00166F29">
      <w:pPr>
        <w:pStyle w:val="ListParagraph"/>
        <w:numPr>
          <w:ilvl w:val="1"/>
          <w:numId w:val="44"/>
        </w:numPr>
        <w:jc w:val="both"/>
      </w:pPr>
      <w:r>
        <w:t>Pre Condition: Have peanut butter, knife, and one slice of bread available</w:t>
      </w:r>
    </w:p>
    <w:p w14:paraId="0BD24340" w14:textId="77777777" w:rsidR="00E90226" w:rsidRDefault="00E90226" w:rsidP="00166F29">
      <w:pPr>
        <w:pStyle w:val="ListParagraph"/>
        <w:numPr>
          <w:ilvl w:val="1"/>
          <w:numId w:val="44"/>
        </w:numPr>
        <w:jc w:val="both"/>
      </w:pPr>
      <w:r>
        <w:t>Post Condition: One slice is covered with peanut butter</w:t>
      </w:r>
    </w:p>
    <w:p w14:paraId="1C6AAD6B" w14:textId="49147A1E" w:rsidR="00E90226" w:rsidRDefault="00E90226" w:rsidP="00166F29">
      <w:pPr>
        <w:pStyle w:val="ListParagraph"/>
        <w:numPr>
          <w:ilvl w:val="0"/>
          <w:numId w:val="44"/>
        </w:numPr>
        <w:jc w:val="both"/>
      </w:pPr>
      <w:r>
        <w:t>Spread peanut butter on other slice of bread with the knife</w:t>
      </w:r>
      <w:r w:rsidR="001C63F4" w:rsidRPr="001C63F4">
        <w:rPr>
          <w:b/>
        </w:rPr>
        <w:t xml:space="preserve"> so it covers the whole slice of bread and is perfectly level </w:t>
      </w:r>
      <w:r w:rsidR="005B395E">
        <w:rPr>
          <w:b/>
        </w:rPr>
        <w:t>with a height of .5 cm</w:t>
      </w:r>
      <w:r w:rsidR="005B395E" w:rsidRPr="001C63F4">
        <w:rPr>
          <w:b/>
        </w:rPr>
        <w:t xml:space="preserve"> </w:t>
      </w:r>
      <w:r w:rsidR="001C63F4" w:rsidRPr="001C63F4">
        <w:rPr>
          <w:b/>
        </w:rPr>
        <w:t>and smooth</w:t>
      </w:r>
    </w:p>
    <w:p w14:paraId="438B9A11" w14:textId="77777777" w:rsidR="00E90226" w:rsidRDefault="00E90226" w:rsidP="00166F29">
      <w:pPr>
        <w:pStyle w:val="ListParagraph"/>
        <w:numPr>
          <w:ilvl w:val="1"/>
          <w:numId w:val="44"/>
        </w:numPr>
        <w:jc w:val="both"/>
      </w:pPr>
      <w:r>
        <w:t>Pre Condition: Have peanut butter, knife, and the other slice of bread available</w:t>
      </w:r>
    </w:p>
    <w:p w14:paraId="5DA260DB" w14:textId="373F6953" w:rsidR="00E90226" w:rsidRDefault="00E90226" w:rsidP="00166F29">
      <w:pPr>
        <w:pStyle w:val="ListParagraph"/>
        <w:numPr>
          <w:ilvl w:val="1"/>
          <w:numId w:val="44"/>
        </w:numPr>
        <w:jc w:val="both"/>
      </w:pPr>
      <w:r>
        <w:t>Post Condition: Other slice is covered with peanut butter</w:t>
      </w:r>
      <w:r w:rsidR="00691299">
        <w:t xml:space="preserve"> that is level throughout the bread</w:t>
      </w:r>
    </w:p>
    <w:p w14:paraId="396A93DE" w14:textId="77777777" w:rsidR="00E90226" w:rsidRPr="00E243A1" w:rsidRDefault="00E90226" w:rsidP="00166F29">
      <w:pPr>
        <w:pStyle w:val="ListParagraph"/>
        <w:numPr>
          <w:ilvl w:val="0"/>
          <w:numId w:val="44"/>
        </w:numPr>
        <w:jc w:val="both"/>
      </w:pPr>
      <w:r>
        <w:t xml:space="preserve">Put </w:t>
      </w:r>
      <w:r w:rsidRPr="007A03A6">
        <w:rPr>
          <w:rFonts w:cs="Helvetica Neue"/>
        </w:rPr>
        <w:t>slice of bread with peanut butter against slice of bread with peanut butter where peanut butter and peanut butter are touching so that you maximize the area of contact</w:t>
      </w:r>
    </w:p>
    <w:p w14:paraId="48B76B1D" w14:textId="77777777" w:rsidR="00E90226" w:rsidRPr="00E243A1" w:rsidRDefault="00E90226" w:rsidP="00166F29">
      <w:pPr>
        <w:pStyle w:val="ListParagraph"/>
        <w:numPr>
          <w:ilvl w:val="1"/>
          <w:numId w:val="44"/>
        </w:numPr>
        <w:jc w:val="both"/>
      </w:pPr>
      <w:r>
        <w:rPr>
          <w:rFonts w:cs="Helvetica Neue"/>
        </w:rPr>
        <w:t xml:space="preserve">Pre Condition: Have </w:t>
      </w:r>
      <w:r w:rsidRPr="007A03A6">
        <w:rPr>
          <w:rFonts w:cs="Helvetica Neue"/>
        </w:rPr>
        <w:t>prepared slices of bread</w:t>
      </w:r>
      <w:r>
        <w:rPr>
          <w:rFonts w:cs="Helvetica Neue"/>
        </w:rPr>
        <w:t xml:space="preserve"> with peanut butter on them</w:t>
      </w:r>
    </w:p>
    <w:p w14:paraId="3F950B9B" w14:textId="77777777" w:rsidR="00E90226" w:rsidRDefault="00E90226" w:rsidP="00166F29">
      <w:pPr>
        <w:pStyle w:val="ListParagraph"/>
        <w:numPr>
          <w:ilvl w:val="1"/>
          <w:numId w:val="44"/>
        </w:numPr>
        <w:jc w:val="both"/>
      </w:pPr>
      <w:r>
        <w:rPr>
          <w:rFonts w:cs="Helvetica Neue"/>
        </w:rPr>
        <w:t>Post Condition: Have an eatable sandwich</w:t>
      </w:r>
    </w:p>
    <w:p w14:paraId="53EB0B81" w14:textId="3E497802" w:rsidR="00E90226" w:rsidRDefault="00E90226" w:rsidP="00166F29">
      <w:pPr>
        <w:pStyle w:val="ListParagraph"/>
        <w:numPr>
          <w:ilvl w:val="0"/>
          <w:numId w:val="44"/>
        </w:numPr>
        <w:jc w:val="both"/>
      </w:pPr>
      <w:r>
        <w:t>Cut sandwich in half diagonally</w:t>
      </w:r>
      <w:r w:rsidR="00452FB3">
        <w:t xml:space="preserve"> </w:t>
      </w:r>
      <w:r w:rsidR="00452FB3" w:rsidRPr="00452FB3">
        <w:rPr>
          <w:b/>
        </w:rPr>
        <w:t>by pressing down on top of the sandwich instead of dragging the knife through the sandwich</w:t>
      </w:r>
    </w:p>
    <w:p w14:paraId="7B2537AA" w14:textId="12A94CC5" w:rsidR="00E90226" w:rsidRDefault="00E90226" w:rsidP="00166F29">
      <w:pPr>
        <w:pStyle w:val="ListParagraph"/>
        <w:numPr>
          <w:ilvl w:val="1"/>
          <w:numId w:val="44"/>
        </w:numPr>
        <w:jc w:val="both"/>
      </w:pPr>
      <w:r>
        <w:t>Pre Condition: Two</w:t>
      </w:r>
      <w:r w:rsidRPr="007A03A6">
        <w:rPr>
          <w:rFonts w:cs="Helvetica Neue"/>
        </w:rPr>
        <w:t xml:space="preserve"> pieces of bread are put together with peanut butter in between</w:t>
      </w:r>
      <w:r w:rsidR="00452FB3">
        <w:rPr>
          <w:rFonts w:cs="Helvetica Neue"/>
        </w:rPr>
        <w:t xml:space="preserve">; </w:t>
      </w:r>
      <w:r w:rsidR="00452FB3" w:rsidRPr="00452FB3">
        <w:rPr>
          <w:rFonts w:cs="Helvetica Neue"/>
          <w:b/>
        </w:rPr>
        <w:t>knife is clean</w:t>
      </w:r>
    </w:p>
    <w:p w14:paraId="5DD572DC" w14:textId="77777777" w:rsidR="00E90226" w:rsidRDefault="00E90226" w:rsidP="00166F29">
      <w:pPr>
        <w:pStyle w:val="ListParagraph"/>
        <w:numPr>
          <w:ilvl w:val="1"/>
          <w:numId w:val="44"/>
        </w:numPr>
        <w:jc w:val="both"/>
      </w:pPr>
      <w:r>
        <w:t xml:space="preserve">Post Condition: There </w:t>
      </w:r>
      <w:r w:rsidRPr="007A03A6">
        <w:rPr>
          <w:rFonts w:cs="Helvetica Neue"/>
        </w:rPr>
        <w:t>are two triangle versions of sandwich </w:t>
      </w:r>
    </w:p>
    <w:p w14:paraId="60A456BC" w14:textId="77777777" w:rsidR="00E90226" w:rsidRDefault="00E90226" w:rsidP="00166F29">
      <w:pPr>
        <w:pStyle w:val="ListParagraph"/>
        <w:numPr>
          <w:ilvl w:val="0"/>
          <w:numId w:val="44"/>
        </w:numPr>
        <w:jc w:val="both"/>
      </w:pPr>
      <w:r>
        <w:t>Eat sandwich</w:t>
      </w:r>
    </w:p>
    <w:p w14:paraId="1BA04AF5" w14:textId="5BF9C40C" w:rsidR="00E90226" w:rsidRPr="001968C8" w:rsidRDefault="00E90226" w:rsidP="00166F29">
      <w:pPr>
        <w:pStyle w:val="ListParagraph"/>
        <w:numPr>
          <w:ilvl w:val="1"/>
          <w:numId w:val="44"/>
        </w:numPr>
        <w:jc w:val="both"/>
        <w:rPr>
          <w:b/>
        </w:rPr>
      </w:pPr>
      <w:r>
        <w:t xml:space="preserve">Pre Condition: There </w:t>
      </w:r>
      <w:r w:rsidRPr="007A03A6">
        <w:rPr>
          <w:rFonts w:cs="Helvetica Neue"/>
        </w:rPr>
        <w:t>is 2 halves of the sandwich to eat</w:t>
      </w:r>
      <w:r w:rsidR="0010135C">
        <w:rPr>
          <w:rFonts w:cs="Helvetica Neue"/>
        </w:rPr>
        <w:t>;</w:t>
      </w:r>
      <w:r w:rsidR="001968C8">
        <w:rPr>
          <w:rFonts w:cs="Helvetica Neue"/>
        </w:rPr>
        <w:t xml:space="preserve"> </w:t>
      </w:r>
      <w:r w:rsidR="001968C8" w:rsidRPr="001968C8">
        <w:rPr>
          <w:rFonts w:cs="Helvetica Neue"/>
          <w:b/>
        </w:rPr>
        <w:t>a glass of water/milk is available to drink while eating</w:t>
      </w:r>
    </w:p>
    <w:p w14:paraId="6F68589E" w14:textId="267C6DF3" w:rsidR="00E90226" w:rsidRDefault="00E90226" w:rsidP="00166F29">
      <w:pPr>
        <w:pStyle w:val="ListParagraph"/>
        <w:numPr>
          <w:ilvl w:val="1"/>
          <w:numId w:val="44"/>
        </w:numPr>
        <w:jc w:val="both"/>
      </w:pPr>
      <w:r>
        <w:t>Post Condition: Sandwich is eaten</w:t>
      </w:r>
      <w:r w:rsidR="00916D8F">
        <w:t>;</w:t>
      </w:r>
      <w:r w:rsidR="00D41B8F">
        <w:t xml:space="preserve"> </w:t>
      </w:r>
      <w:r w:rsidR="001968C8" w:rsidRPr="001968C8">
        <w:rPr>
          <w:b/>
        </w:rPr>
        <w:t>the drink is gone</w:t>
      </w:r>
    </w:p>
    <w:p w14:paraId="343DA046" w14:textId="77777777" w:rsidR="00136C78" w:rsidRDefault="00136C78" w:rsidP="00166F29">
      <w:pPr>
        <w:jc w:val="both"/>
      </w:pPr>
    </w:p>
    <w:p w14:paraId="3B3A6D9B" w14:textId="7FEC3829" w:rsidR="00136C78" w:rsidRPr="00374FAE" w:rsidRDefault="00E90226" w:rsidP="00166F29">
      <w:pPr>
        <w:jc w:val="both"/>
        <w:rPr>
          <w:rFonts w:cs="Helvetica Neue"/>
        </w:rPr>
      </w:pPr>
      <w:r>
        <w:t>** Bolded is the improved portion</w:t>
      </w:r>
      <w:r w:rsidR="00136C78" w:rsidRPr="007A03A6">
        <w:rPr>
          <w:rFonts w:cs="Helvetica Neue"/>
        </w:rPr>
        <w:t xml:space="preserve"> </w:t>
      </w:r>
    </w:p>
    <w:p w14:paraId="17C8E257" w14:textId="77777777" w:rsidR="001B56EB" w:rsidRDefault="001B56EB" w:rsidP="00166F29">
      <w:pPr>
        <w:jc w:val="both"/>
        <w:rPr>
          <w:rFonts w:eastAsia="Times New Roman" w:cs="Times New Roman"/>
          <w:color w:val="111111"/>
          <w:shd w:val="clear" w:color="auto" w:fill="FFFFFF"/>
        </w:rPr>
      </w:pPr>
    </w:p>
    <w:p w14:paraId="243385A4" w14:textId="77777777" w:rsidR="00374FAE" w:rsidRDefault="00374FAE" w:rsidP="00166F29">
      <w:pPr>
        <w:jc w:val="both"/>
        <w:rPr>
          <w:rFonts w:eastAsia="Times New Roman" w:cs="Times New Roman"/>
          <w:color w:val="111111"/>
          <w:shd w:val="clear" w:color="auto" w:fill="FFFFFF"/>
        </w:rPr>
      </w:pPr>
    </w:p>
    <w:p w14:paraId="1CF7B7B4" w14:textId="5E8A3884" w:rsidR="00B23D26" w:rsidRPr="0096396E" w:rsidRDefault="001B56EB" w:rsidP="00166F29">
      <w:pPr>
        <w:jc w:val="both"/>
        <w:rPr>
          <w:rFonts w:eastAsia="Times New Roman" w:cs="Times New Roman"/>
          <w:u w:val="single"/>
        </w:rPr>
      </w:pPr>
      <w:r w:rsidRPr="0096396E">
        <w:rPr>
          <w:rFonts w:eastAsia="Times New Roman" w:cs="Times New Roman"/>
          <w:color w:val="111111"/>
          <w:u w:val="single"/>
          <w:shd w:val="clear" w:color="auto" w:fill="FFFFFF"/>
        </w:rPr>
        <w:t>Final Data Set:</w:t>
      </w:r>
    </w:p>
    <w:tbl>
      <w:tblPr>
        <w:tblStyle w:val="TableGrid"/>
        <w:tblW w:w="0" w:type="auto"/>
        <w:tblLook w:val="04A0" w:firstRow="1" w:lastRow="0" w:firstColumn="1" w:lastColumn="0" w:noHBand="0" w:noVBand="1"/>
      </w:tblPr>
      <w:tblGrid>
        <w:gridCol w:w="2952"/>
        <w:gridCol w:w="984"/>
        <w:gridCol w:w="984"/>
        <w:gridCol w:w="984"/>
        <w:gridCol w:w="984"/>
        <w:gridCol w:w="984"/>
        <w:gridCol w:w="984"/>
      </w:tblGrid>
      <w:tr w:rsidR="00B23D26" w14:paraId="464226E2" w14:textId="77777777" w:rsidTr="00380BF9">
        <w:tc>
          <w:tcPr>
            <w:tcW w:w="2952" w:type="dxa"/>
          </w:tcPr>
          <w:p w14:paraId="664F46E2" w14:textId="77777777" w:rsidR="00B23D26" w:rsidRDefault="00B23D26" w:rsidP="00166F29">
            <w:pPr>
              <w:jc w:val="both"/>
            </w:pPr>
            <w:r>
              <w:t>Step</w:t>
            </w:r>
          </w:p>
        </w:tc>
        <w:tc>
          <w:tcPr>
            <w:tcW w:w="2952" w:type="dxa"/>
            <w:gridSpan w:val="3"/>
          </w:tcPr>
          <w:p w14:paraId="0A5F4BC8" w14:textId="77777777" w:rsidR="00B23D26" w:rsidRDefault="00B23D26" w:rsidP="00166F29">
            <w:pPr>
              <w:jc w:val="both"/>
            </w:pPr>
            <w:r>
              <w:t>Time (seconds)</w:t>
            </w:r>
          </w:p>
        </w:tc>
        <w:tc>
          <w:tcPr>
            <w:tcW w:w="2952" w:type="dxa"/>
            <w:gridSpan w:val="3"/>
          </w:tcPr>
          <w:p w14:paraId="04EAFEEB" w14:textId="77777777" w:rsidR="00B23D26" w:rsidRDefault="00B23D26" w:rsidP="00166F29">
            <w:pPr>
              <w:jc w:val="both"/>
            </w:pPr>
            <w:r>
              <w:t>Quality</w:t>
            </w:r>
          </w:p>
        </w:tc>
      </w:tr>
      <w:tr w:rsidR="00A6052A" w14:paraId="0C159AC9" w14:textId="77777777" w:rsidTr="000D60FF">
        <w:tc>
          <w:tcPr>
            <w:tcW w:w="2952" w:type="dxa"/>
          </w:tcPr>
          <w:p w14:paraId="72DA77B4" w14:textId="77777777" w:rsidR="00A6052A" w:rsidRDefault="00A6052A" w:rsidP="00166F29">
            <w:pPr>
              <w:jc w:val="both"/>
            </w:pPr>
            <w:r>
              <w:t>Step 1</w:t>
            </w:r>
          </w:p>
        </w:tc>
        <w:tc>
          <w:tcPr>
            <w:tcW w:w="984" w:type="dxa"/>
          </w:tcPr>
          <w:p w14:paraId="0285CF1A" w14:textId="7F9412C9" w:rsidR="00A6052A" w:rsidRDefault="00F761A3" w:rsidP="00166F29">
            <w:pPr>
              <w:jc w:val="both"/>
            </w:pPr>
            <w:r>
              <w:t>4.5</w:t>
            </w:r>
          </w:p>
        </w:tc>
        <w:tc>
          <w:tcPr>
            <w:tcW w:w="984" w:type="dxa"/>
          </w:tcPr>
          <w:p w14:paraId="6266CAA5" w14:textId="6EA19404" w:rsidR="00A6052A" w:rsidRDefault="00F761A3" w:rsidP="00166F29">
            <w:pPr>
              <w:jc w:val="both"/>
            </w:pPr>
            <w:r>
              <w:t>3.9</w:t>
            </w:r>
          </w:p>
        </w:tc>
        <w:tc>
          <w:tcPr>
            <w:tcW w:w="984" w:type="dxa"/>
          </w:tcPr>
          <w:p w14:paraId="422F18CB" w14:textId="47B845FA" w:rsidR="00A6052A" w:rsidRDefault="00F761A3" w:rsidP="00166F29">
            <w:pPr>
              <w:jc w:val="both"/>
            </w:pPr>
            <w:r>
              <w:t>5.1</w:t>
            </w:r>
          </w:p>
        </w:tc>
        <w:tc>
          <w:tcPr>
            <w:tcW w:w="984" w:type="dxa"/>
          </w:tcPr>
          <w:p w14:paraId="16BF53BE" w14:textId="036170A6" w:rsidR="00A6052A" w:rsidRDefault="00F761A3" w:rsidP="00166F29">
            <w:pPr>
              <w:jc w:val="both"/>
            </w:pPr>
            <w:r>
              <w:t>X</w:t>
            </w:r>
          </w:p>
        </w:tc>
        <w:tc>
          <w:tcPr>
            <w:tcW w:w="984" w:type="dxa"/>
          </w:tcPr>
          <w:p w14:paraId="44FC4F74" w14:textId="4C2B4833" w:rsidR="00A6052A" w:rsidRDefault="00F761A3" w:rsidP="00166F29">
            <w:pPr>
              <w:jc w:val="both"/>
            </w:pPr>
            <w:r>
              <w:t>X</w:t>
            </w:r>
          </w:p>
        </w:tc>
        <w:tc>
          <w:tcPr>
            <w:tcW w:w="984" w:type="dxa"/>
          </w:tcPr>
          <w:p w14:paraId="23D70CDF" w14:textId="337DB9B3" w:rsidR="00A6052A" w:rsidRDefault="00F761A3" w:rsidP="00166F29">
            <w:pPr>
              <w:jc w:val="both"/>
            </w:pPr>
            <w:r>
              <w:t>X</w:t>
            </w:r>
          </w:p>
        </w:tc>
      </w:tr>
      <w:tr w:rsidR="00A6052A" w14:paraId="111031CA" w14:textId="77777777" w:rsidTr="000D60FF">
        <w:tc>
          <w:tcPr>
            <w:tcW w:w="2952" w:type="dxa"/>
          </w:tcPr>
          <w:p w14:paraId="33DFC758" w14:textId="77777777" w:rsidR="00A6052A" w:rsidRDefault="00A6052A" w:rsidP="00166F29">
            <w:pPr>
              <w:jc w:val="both"/>
            </w:pPr>
            <w:r>
              <w:t>Step 2</w:t>
            </w:r>
          </w:p>
        </w:tc>
        <w:tc>
          <w:tcPr>
            <w:tcW w:w="984" w:type="dxa"/>
          </w:tcPr>
          <w:p w14:paraId="7237181D" w14:textId="2615D9C8" w:rsidR="00A6052A" w:rsidRDefault="00FD30B4" w:rsidP="00166F29">
            <w:pPr>
              <w:jc w:val="both"/>
            </w:pPr>
            <w:r>
              <w:t>19.5</w:t>
            </w:r>
          </w:p>
        </w:tc>
        <w:tc>
          <w:tcPr>
            <w:tcW w:w="984" w:type="dxa"/>
          </w:tcPr>
          <w:p w14:paraId="46A503ED" w14:textId="63239049" w:rsidR="00A6052A" w:rsidRDefault="00FD30B4" w:rsidP="00166F29">
            <w:pPr>
              <w:jc w:val="both"/>
            </w:pPr>
            <w:r>
              <w:t>17.6</w:t>
            </w:r>
          </w:p>
        </w:tc>
        <w:tc>
          <w:tcPr>
            <w:tcW w:w="984" w:type="dxa"/>
          </w:tcPr>
          <w:p w14:paraId="2AEF48E5" w14:textId="66633362" w:rsidR="00A6052A" w:rsidRDefault="00FD30B4" w:rsidP="00166F29">
            <w:pPr>
              <w:jc w:val="both"/>
            </w:pPr>
            <w:r>
              <w:t>17.8</w:t>
            </w:r>
          </w:p>
        </w:tc>
        <w:tc>
          <w:tcPr>
            <w:tcW w:w="984" w:type="dxa"/>
          </w:tcPr>
          <w:p w14:paraId="57718746" w14:textId="06B721E7" w:rsidR="00A6052A" w:rsidRDefault="00FD30B4" w:rsidP="00166F29">
            <w:pPr>
              <w:jc w:val="both"/>
            </w:pPr>
            <w:r>
              <w:t>X</w:t>
            </w:r>
          </w:p>
        </w:tc>
        <w:tc>
          <w:tcPr>
            <w:tcW w:w="984" w:type="dxa"/>
          </w:tcPr>
          <w:p w14:paraId="395F76F3" w14:textId="492963F0" w:rsidR="00A6052A" w:rsidRDefault="00D30FDC" w:rsidP="00166F29">
            <w:pPr>
              <w:jc w:val="both"/>
            </w:pPr>
            <w:r>
              <w:t>O</w:t>
            </w:r>
          </w:p>
        </w:tc>
        <w:tc>
          <w:tcPr>
            <w:tcW w:w="984" w:type="dxa"/>
          </w:tcPr>
          <w:p w14:paraId="38CC4F6F" w14:textId="1A194320" w:rsidR="00A6052A" w:rsidRDefault="00FD30B4" w:rsidP="00166F29">
            <w:pPr>
              <w:jc w:val="both"/>
            </w:pPr>
            <w:r>
              <w:t>X</w:t>
            </w:r>
          </w:p>
        </w:tc>
      </w:tr>
      <w:tr w:rsidR="00A6052A" w14:paraId="63C227E6" w14:textId="77777777" w:rsidTr="000D60FF">
        <w:tc>
          <w:tcPr>
            <w:tcW w:w="2952" w:type="dxa"/>
          </w:tcPr>
          <w:p w14:paraId="3552CB67" w14:textId="77777777" w:rsidR="00A6052A" w:rsidRDefault="00A6052A" w:rsidP="00166F29">
            <w:pPr>
              <w:jc w:val="both"/>
            </w:pPr>
            <w:r>
              <w:t>Step 3</w:t>
            </w:r>
          </w:p>
        </w:tc>
        <w:tc>
          <w:tcPr>
            <w:tcW w:w="984" w:type="dxa"/>
          </w:tcPr>
          <w:p w14:paraId="46DFE05E" w14:textId="07CBC8C3" w:rsidR="00A6052A" w:rsidRDefault="00C92DA6" w:rsidP="00166F29">
            <w:pPr>
              <w:jc w:val="both"/>
            </w:pPr>
            <w:r>
              <w:t>18.5</w:t>
            </w:r>
          </w:p>
        </w:tc>
        <w:tc>
          <w:tcPr>
            <w:tcW w:w="984" w:type="dxa"/>
          </w:tcPr>
          <w:p w14:paraId="15AF3E02" w14:textId="2FE19A63" w:rsidR="00A6052A" w:rsidRDefault="00C92DA6" w:rsidP="00166F29">
            <w:pPr>
              <w:jc w:val="both"/>
            </w:pPr>
            <w:r>
              <w:t>16.6</w:t>
            </w:r>
          </w:p>
        </w:tc>
        <w:tc>
          <w:tcPr>
            <w:tcW w:w="984" w:type="dxa"/>
          </w:tcPr>
          <w:p w14:paraId="44521106" w14:textId="7CEC8E9E" w:rsidR="00A6052A" w:rsidRDefault="00C92DA6" w:rsidP="00166F29">
            <w:pPr>
              <w:jc w:val="both"/>
            </w:pPr>
            <w:r>
              <w:t>17.9</w:t>
            </w:r>
          </w:p>
        </w:tc>
        <w:tc>
          <w:tcPr>
            <w:tcW w:w="984" w:type="dxa"/>
          </w:tcPr>
          <w:p w14:paraId="0233DB9E" w14:textId="15999AE9" w:rsidR="00A6052A" w:rsidRDefault="00D30FDC" w:rsidP="00166F29">
            <w:pPr>
              <w:jc w:val="both"/>
            </w:pPr>
            <w:r>
              <w:t>O</w:t>
            </w:r>
          </w:p>
        </w:tc>
        <w:tc>
          <w:tcPr>
            <w:tcW w:w="984" w:type="dxa"/>
          </w:tcPr>
          <w:p w14:paraId="1A7CF6D8" w14:textId="175CC9C2" w:rsidR="00A6052A" w:rsidRDefault="00C92DA6" w:rsidP="00166F29">
            <w:pPr>
              <w:jc w:val="both"/>
            </w:pPr>
            <w:r>
              <w:t>X</w:t>
            </w:r>
          </w:p>
        </w:tc>
        <w:tc>
          <w:tcPr>
            <w:tcW w:w="984" w:type="dxa"/>
          </w:tcPr>
          <w:p w14:paraId="1B63EE85" w14:textId="5DB4E075" w:rsidR="00A6052A" w:rsidRDefault="00C92DA6" w:rsidP="00166F29">
            <w:pPr>
              <w:jc w:val="both"/>
            </w:pPr>
            <w:r>
              <w:t>X</w:t>
            </w:r>
          </w:p>
        </w:tc>
      </w:tr>
      <w:tr w:rsidR="00A6052A" w14:paraId="215148C4" w14:textId="77777777" w:rsidTr="000D60FF">
        <w:tc>
          <w:tcPr>
            <w:tcW w:w="2952" w:type="dxa"/>
          </w:tcPr>
          <w:p w14:paraId="2A819C9D" w14:textId="77777777" w:rsidR="00A6052A" w:rsidRDefault="00A6052A" w:rsidP="00166F29">
            <w:pPr>
              <w:jc w:val="both"/>
            </w:pPr>
            <w:r>
              <w:t>Step 4</w:t>
            </w:r>
          </w:p>
        </w:tc>
        <w:tc>
          <w:tcPr>
            <w:tcW w:w="984" w:type="dxa"/>
          </w:tcPr>
          <w:p w14:paraId="2F58B9EC" w14:textId="73440B0A" w:rsidR="00A6052A" w:rsidRDefault="00ED0567" w:rsidP="00166F29">
            <w:pPr>
              <w:jc w:val="both"/>
            </w:pPr>
            <w:r>
              <w:t>1.97</w:t>
            </w:r>
          </w:p>
        </w:tc>
        <w:tc>
          <w:tcPr>
            <w:tcW w:w="984" w:type="dxa"/>
          </w:tcPr>
          <w:p w14:paraId="79E14D7A" w14:textId="08F8FC5B" w:rsidR="00A6052A" w:rsidRDefault="00ED0567" w:rsidP="00166F29">
            <w:pPr>
              <w:jc w:val="both"/>
            </w:pPr>
            <w:r>
              <w:t>1.2</w:t>
            </w:r>
          </w:p>
        </w:tc>
        <w:tc>
          <w:tcPr>
            <w:tcW w:w="984" w:type="dxa"/>
          </w:tcPr>
          <w:p w14:paraId="496208C1" w14:textId="52F5E7DA" w:rsidR="00A6052A" w:rsidRDefault="00ED0567" w:rsidP="00166F29">
            <w:pPr>
              <w:jc w:val="both"/>
            </w:pPr>
            <w:r>
              <w:t>1.76</w:t>
            </w:r>
          </w:p>
        </w:tc>
        <w:tc>
          <w:tcPr>
            <w:tcW w:w="984" w:type="dxa"/>
          </w:tcPr>
          <w:p w14:paraId="0DB889C5" w14:textId="3ECC8A42" w:rsidR="00A6052A" w:rsidRDefault="00ED0567" w:rsidP="00166F29">
            <w:pPr>
              <w:jc w:val="both"/>
            </w:pPr>
            <w:r>
              <w:t>X</w:t>
            </w:r>
          </w:p>
        </w:tc>
        <w:tc>
          <w:tcPr>
            <w:tcW w:w="984" w:type="dxa"/>
          </w:tcPr>
          <w:p w14:paraId="7B8A08E7" w14:textId="37B5AB49" w:rsidR="00A6052A" w:rsidRDefault="00263161" w:rsidP="00166F29">
            <w:pPr>
              <w:jc w:val="both"/>
            </w:pPr>
            <w:r>
              <w:t>O</w:t>
            </w:r>
          </w:p>
        </w:tc>
        <w:tc>
          <w:tcPr>
            <w:tcW w:w="984" w:type="dxa"/>
          </w:tcPr>
          <w:p w14:paraId="50F6A629" w14:textId="1B0AEEAD" w:rsidR="00A6052A" w:rsidRDefault="00ED0567" w:rsidP="00166F29">
            <w:pPr>
              <w:jc w:val="both"/>
            </w:pPr>
            <w:r>
              <w:t>X</w:t>
            </w:r>
          </w:p>
        </w:tc>
      </w:tr>
      <w:tr w:rsidR="00A6052A" w14:paraId="3FC701A0" w14:textId="77777777" w:rsidTr="000D60FF">
        <w:tc>
          <w:tcPr>
            <w:tcW w:w="2952" w:type="dxa"/>
          </w:tcPr>
          <w:p w14:paraId="466140D3" w14:textId="77777777" w:rsidR="00A6052A" w:rsidRDefault="00A6052A" w:rsidP="00166F29">
            <w:pPr>
              <w:jc w:val="both"/>
            </w:pPr>
            <w:r>
              <w:t>Step 5</w:t>
            </w:r>
          </w:p>
        </w:tc>
        <w:tc>
          <w:tcPr>
            <w:tcW w:w="984" w:type="dxa"/>
          </w:tcPr>
          <w:p w14:paraId="476A69DF" w14:textId="2C36903B" w:rsidR="00A6052A" w:rsidRDefault="00D30FDC" w:rsidP="00166F29">
            <w:pPr>
              <w:jc w:val="both"/>
            </w:pPr>
            <w:r>
              <w:t>7.6</w:t>
            </w:r>
          </w:p>
        </w:tc>
        <w:tc>
          <w:tcPr>
            <w:tcW w:w="984" w:type="dxa"/>
          </w:tcPr>
          <w:p w14:paraId="586C6249" w14:textId="4447FF53" w:rsidR="00A6052A" w:rsidRDefault="00D30FDC" w:rsidP="00166F29">
            <w:pPr>
              <w:jc w:val="both"/>
            </w:pPr>
            <w:r>
              <w:t>8.3</w:t>
            </w:r>
          </w:p>
        </w:tc>
        <w:tc>
          <w:tcPr>
            <w:tcW w:w="984" w:type="dxa"/>
          </w:tcPr>
          <w:p w14:paraId="1C00AC48" w14:textId="191AEF77" w:rsidR="00A6052A" w:rsidRDefault="00D30FDC" w:rsidP="00166F29">
            <w:pPr>
              <w:jc w:val="both"/>
            </w:pPr>
            <w:r>
              <w:t>7.9</w:t>
            </w:r>
          </w:p>
        </w:tc>
        <w:tc>
          <w:tcPr>
            <w:tcW w:w="984" w:type="dxa"/>
          </w:tcPr>
          <w:p w14:paraId="49612F54" w14:textId="396179AE" w:rsidR="00A6052A" w:rsidRDefault="00D30FDC" w:rsidP="00166F29">
            <w:pPr>
              <w:jc w:val="both"/>
            </w:pPr>
            <w:r>
              <w:t>X</w:t>
            </w:r>
          </w:p>
        </w:tc>
        <w:tc>
          <w:tcPr>
            <w:tcW w:w="984" w:type="dxa"/>
          </w:tcPr>
          <w:p w14:paraId="30618574" w14:textId="6B85CCB1" w:rsidR="00A6052A" w:rsidRDefault="00D30FDC" w:rsidP="00166F29">
            <w:pPr>
              <w:jc w:val="both"/>
            </w:pPr>
            <w:r>
              <w:t>X</w:t>
            </w:r>
          </w:p>
        </w:tc>
        <w:tc>
          <w:tcPr>
            <w:tcW w:w="984" w:type="dxa"/>
          </w:tcPr>
          <w:p w14:paraId="60DE0086" w14:textId="070AA342" w:rsidR="00A6052A" w:rsidRDefault="00D30FDC" w:rsidP="00166F29">
            <w:pPr>
              <w:jc w:val="both"/>
            </w:pPr>
            <w:r>
              <w:t>X</w:t>
            </w:r>
          </w:p>
        </w:tc>
      </w:tr>
      <w:tr w:rsidR="00A6052A" w14:paraId="610B135F" w14:textId="77777777" w:rsidTr="000D60FF">
        <w:tc>
          <w:tcPr>
            <w:tcW w:w="2952" w:type="dxa"/>
          </w:tcPr>
          <w:p w14:paraId="50963502" w14:textId="77777777" w:rsidR="00A6052A" w:rsidRDefault="00A6052A" w:rsidP="00166F29">
            <w:pPr>
              <w:jc w:val="both"/>
            </w:pPr>
            <w:r>
              <w:t>Step 6</w:t>
            </w:r>
          </w:p>
        </w:tc>
        <w:tc>
          <w:tcPr>
            <w:tcW w:w="984" w:type="dxa"/>
          </w:tcPr>
          <w:p w14:paraId="5E1EEB36" w14:textId="7E3D4D5A" w:rsidR="00A6052A" w:rsidRDefault="00B976BA" w:rsidP="00166F29">
            <w:pPr>
              <w:jc w:val="both"/>
            </w:pPr>
            <w:r>
              <w:t>150.7</w:t>
            </w:r>
          </w:p>
        </w:tc>
        <w:tc>
          <w:tcPr>
            <w:tcW w:w="984" w:type="dxa"/>
          </w:tcPr>
          <w:p w14:paraId="63325879" w14:textId="10CD61D2" w:rsidR="00A6052A" w:rsidRDefault="00B976BA" w:rsidP="00166F29">
            <w:pPr>
              <w:jc w:val="both"/>
            </w:pPr>
            <w:r>
              <w:t>182.4</w:t>
            </w:r>
          </w:p>
        </w:tc>
        <w:tc>
          <w:tcPr>
            <w:tcW w:w="984" w:type="dxa"/>
          </w:tcPr>
          <w:p w14:paraId="2D7C7E6C" w14:textId="322E6CF6" w:rsidR="00A6052A" w:rsidRDefault="00B976BA" w:rsidP="00166F29">
            <w:pPr>
              <w:jc w:val="both"/>
            </w:pPr>
            <w:r>
              <w:t>165.6</w:t>
            </w:r>
          </w:p>
        </w:tc>
        <w:tc>
          <w:tcPr>
            <w:tcW w:w="984" w:type="dxa"/>
          </w:tcPr>
          <w:p w14:paraId="589ED075" w14:textId="3A16F1A2" w:rsidR="00A6052A" w:rsidRDefault="00B976BA" w:rsidP="00166F29">
            <w:pPr>
              <w:jc w:val="both"/>
            </w:pPr>
            <w:r>
              <w:t>X</w:t>
            </w:r>
          </w:p>
        </w:tc>
        <w:tc>
          <w:tcPr>
            <w:tcW w:w="984" w:type="dxa"/>
          </w:tcPr>
          <w:p w14:paraId="5FAFF2B7" w14:textId="1D40ACA5" w:rsidR="00A6052A" w:rsidRDefault="00B976BA" w:rsidP="00166F29">
            <w:pPr>
              <w:jc w:val="both"/>
            </w:pPr>
            <w:r>
              <w:t>X</w:t>
            </w:r>
          </w:p>
        </w:tc>
        <w:tc>
          <w:tcPr>
            <w:tcW w:w="984" w:type="dxa"/>
          </w:tcPr>
          <w:p w14:paraId="1C0AAFE8" w14:textId="552BF2C8" w:rsidR="00A6052A" w:rsidRDefault="00B976BA" w:rsidP="00166F29">
            <w:pPr>
              <w:jc w:val="both"/>
            </w:pPr>
            <w:r>
              <w:t>X</w:t>
            </w:r>
          </w:p>
        </w:tc>
      </w:tr>
    </w:tbl>
    <w:p w14:paraId="4495F17A" w14:textId="77777777" w:rsidR="007A03A6" w:rsidRDefault="007A03A6" w:rsidP="00166F29">
      <w:pPr>
        <w:jc w:val="both"/>
      </w:pPr>
    </w:p>
    <w:p w14:paraId="576986CA" w14:textId="77777777" w:rsidR="008261D4" w:rsidRPr="007A03A6" w:rsidRDefault="008261D4" w:rsidP="00166F29">
      <w:pPr>
        <w:jc w:val="both"/>
      </w:pPr>
    </w:p>
    <w:p w14:paraId="475D9DED" w14:textId="5A2DDE03" w:rsidR="001B1D00" w:rsidRPr="00CE37B3" w:rsidRDefault="001B56EB" w:rsidP="00166F29">
      <w:pPr>
        <w:jc w:val="both"/>
        <w:rPr>
          <w:rFonts w:eastAsia="Times New Roman" w:cs="Times New Roman"/>
          <w:color w:val="111111"/>
          <w:u w:val="single"/>
          <w:shd w:val="clear" w:color="auto" w:fill="FFFFFF"/>
        </w:rPr>
      </w:pPr>
      <w:r w:rsidRPr="00CE37B3">
        <w:rPr>
          <w:rFonts w:eastAsia="Times New Roman" w:cs="Times New Roman"/>
          <w:color w:val="111111"/>
          <w:u w:val="single"/>
          <w:shd w:val="clear" w:color="auto" w:fill="FFFFFF"/>
        </w:rPr>
        <w:t>Conclusions:</w:t>
      </w:r>
    </w:p>
    <w:p w14:paraId="7163389D" w14:textId="37E3D161" w:rsidR="000D60FF" w:rsidRPr="00927D58" w:rsidRDefault="00927D58" w:rsidP="00927D58">
      <w:pPr>
        <w:pStyle w:val="ListParagraph"/>
        <w:widowControl w:val="0"/>
        <w:numPr>
          <w:ilvl w:val="0"/>
          <w:numId w:val="45"/>
        </w:numPr>
        <w:autoSpaceDE w:val="0"/>
        <w:autoSpaceDN w:val="0"/>
        <w:adjustRightInd w:val="0"/>
        <w:spacing w:line="320" w:lineRule="atLeast"/>
        <w:jc w:val="both"/>
        <w:rPr>
          <w:rFonts w:cs="Helvetica Neue"/>
        </w:rPr>
      </w:pPr>
      <w:r>
        <w:rPr>
          <w:rFonts w:cs="Helvetica Neue"/>
        </w:rPr>
        <w:t>Must see</w:t>
      </w:r>
      <w:r w:rsidR="001B1D00" w:rsidRPr="00927D58">
        <w:rPr>
          <w:rFonts w:cs="Helvetica Neue"/>
        </w:rPr>
        <w:t xml:space="preserve"> the process be run through is necessary in order for it to be improved</w:t>
      </w:r>
    </w:p>
    <w:p w14:paraId="216A8B15" w14:textId="77777777" w:rsidR="00927D58" w:rsidRDefault="000D60FF"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When trying to reduce the time in step 2 and 3, spreading the peanut butter, </w:t>
      </w:r>
      <w:r w:rsidR="008261D4" w:rsidRPr="00927D58">
        <w:rPr>
          <w:rFonts w:cs="Helvetica Neue"/>
        </w:rPr>
        <w:t>quality decreased, but adding extra details to how it should be done helped with consistency even though it only decreased the time by six or so seconds.</w:t>
      </w:r>
    </w:p>
    <w:p w14:paraId="0665BB79" w14:textId="0F666D64" w:rsidR="001B1D00" w:rsidRPr="00927D58" w:rsidRDefault="001B1D00" w:rsidP="00166F29">
      <w:pPr>
        <w:pStyle w:val="ListParagraph"/>
        <w:widowControl w:val="0"/>
        <w:numPr>
          <w:ilvl w:val="0"/>
          <w:numId w:val="45"/>
        </w:numPr>
        <w:autoSpaceDE w:val="0"/>
        <w:autoSpaceDN w:val="0"/>
        <w:adjustRightInd w:val="0"/>
        <w:spacing w:line="320" w:lineRule="atLeast"/>
        <w:jc w:val="both"/>
        <w:rPr>
          <w:rFonts w:cs="Helvetica Neue"/>
        </w:rPr>
      </w:pPr>
      <w:r w:rsidRPr="00927D58">
        <w:rPr>
          <w:rFonts w:cs="Helvetica Neue"/>
        </w:rPr>
        <w:t xml:space="preserve">Speed in which things are done does affect the quality of the work so sometimes exchanging speed for quality is worth it </w:t>
      </w:r>
    </w:p>
    <w:p w14:paraId="07D5C9C2" w14:textId="77777777" w:rsidR="001B1D00" w:rsidRPr="007A03A6" w:rsidRDefault="001B1D00" w:rsidP="00166F29">
      <w:pPr>
        <w:widowControl w:val="0"/>
        <w:autoSpaceDE w:val="0"/>
        <w:autoSpaceDN w:val="0"/>
        <w:adjustRightInd w:val="0"/>
        <w:spacing w:line="320" w:lineRule="atLeast"/>
        <w:jc w:val="both"/>
        <w:rPr>
          <w:rFonts w:cs="Helvetica Neue"/>
        </w:rPr>
      </w:pPr>
    </w:p>
    <w:p w14:paraId="2E5B2CD4" w14:textId="740E9DD1" w:rsidR="008567B8" w:rsidRPr="00CE37B3" w:rsidRDefault="00CE37B3" w:rsidP="00166F29">
      <w:pPr>
        <w:jc w:val="both"/>
        <w:rPr>
          <w:u w:val="single"/>
        </w:rPr>
      </w:pPr>
      <w:r>
        <w:rPr>
          <w:u w:val="single"/>
        </w:rPr>
        <w:t>Newest Updated Capex Budget</w:t>
      </w:r>
      <w:r w:rsidR="00252321">
        <w:rPr>
          <w:u w:val="single"/>
        </w:rPr>
        <w:t xml:space="preserve"> and Outsourcing</w:t>
      </w:r>
      <w:r>
        <w:rPr>
          <w:u w:val="single"/>
        </w:rPr>
        <w:t>:</w:t>
      </w:r>
    </w:p>
    <w:p w14:paraId="2133A8E4" w14:textId="77777777" w:rsidR="008567B8" w:rsidRPr="008567B8" w:rsidRDefault="008567B8" w:rsidP="008567B8">
      <w:pPr>
        <w:pStyle w:val="ListParagraph"/>
        <w:numPr>
          <w:ilvl w:val="0"/>
          <w:numId w:val="46"/>
        </w:numPr>
        <w:jc w:val="both"/>
      </w:pPr>
      <w:r w:rsidRPr="008567B8">
        <w:t>Get Ingredients (bread, peanut butter, knife, plate)</w:t>
      </w:r>
    </w:p>
    <w:p w14:paraId="55E2F297" w14:textId="77777777" w:rsidR="008567B8" w:rsidRPr="008567B8" w:rsidRDefault="008567B8" w:rsidP="008567B8">
      <w:pPr>
        <w:pStyle w:val="ListParagraph"/>
        <w:numPr>
          <w:ilvl w:val="1"/>
          <w:numId w:val="46"/>
        </w:numPr>
        <w:jc w:val="both"/>
      </w:pPr>
      <w:r w:rsidRPr="008567B8">
        <w:t xml:space="preserve">Pre Condition: ingredients are available </w:t>
      </w:r>
    </w:p>
    <w:p w14:paraId="7E817ACB" w14:textId="77777777" w:rsidR="008567B8" w:rsidRPr="008567B8" w:rsidRDefault="008567B8" w:rsidP="008567B8">
      <w:pPr>
        <w:pStyle w:val="ListParagraph"/>
        <w:numPr>
          <w:ilvl w:val="1"/>
          <w:numId w:val="46"/>
        </w:numPr>
        <w:jc w:val="both"/>
      </w:pPr>
      <w:r w:rsidRPr="008567B8">
        <w:t>Post Condition: Have easy access to all ingredients</w:t>
      </w:r>
    </w:p>
    <w:p w14:paraId="4850CC2F" w14:textId="36D48CE8" w:rsidR="008567B8" w:rsidRPr="003D6B87" w:rsidRDefault="008567B8" w:rsidP="008567B8">
      <w:pPr>
        <w:pStyle w:val="ListParagraph"/>
        <w:numPr>
          <w:ilvl w:val="0"/>
          <w:numId w:val="46"/>
        </w:numPr>
        <w:jc w:val="both"/>
        <w:rPr>
          <w:b/>
        </w:rPr>
      </w:pPr>
      <w:r w:rsidRPr="003D6B87">
        <w:rPr>
          <w:b/>
        </w:rPr>
        <w:t>Place</w:t>
      </w:r>
      <w:r w:rsidR="009338CC" w:rsidRPr="003D6B87">
        <w:rPr>
          <w:b/>
        </w:rPr>
        <w:t xml:space="preserve"> Peanut Butter Slice</w:t>
      </w:r>
    </w:p>
    <w:p w14:paraId="5EB60C73" w14:textId="465B5DDE" w:rsidR="008567B8" w:rsidRPr="008567B8" w:rsidRDefault="008567B8" w:rsidP="008567B8">
      <w:pPr>
        <w:pStyle w:val="ListParagraph"/>
        <w:numPr>
          <w:ilvl w:val="1"/>
          <w:numId w:val="46"/>
        </w:numPr>
        <w:jc w:val="both"/>
      </w:pPr>
      <w:r w:rsidRPr="008567B8">
        <w:t>Pre Condit</w:t>
      </w:r>
      <w:r w:rsidR="009338CC">
        <w:t>ion: Have peanut butter slice</w:t>
      </w:r>
    </w:p>
    <w:p w14:paraId="2C4AC290" w14:textId="5E30B690" w:rsidR="008567B8" w:rsidRPr="008567B8" w:rsidRDefault="008567B8" w:rsidP="00CE37B3">
      <w:pPr>
        <w:pStyle w:val="ListParagraph"/>
        <w:numPr>
          <w:ilvl w:val="1"/>
          <w:numId w:val="46"/>
        </w:numPr>
        <w:jc w:val="both"/>
      </w:pPr>
      <w:r w:rsidRPr="008567B8">
        <w:t>Post Condition: One slice is covered with peanut butter</w:t>
      </w:r>
    </w:p>
    <w:p w14:paraId="4B16E53B" w14:textId="07AC8C7C" w:rsidR="008567B8" w:rsidRPr="003D6B87" w:rsidRDefault="008567B8" w:rsidP="008567B8">
      <w:pPr>
        <w:pStyle w:val="ListParagraph"/>
        <w:numPr>
          <w:ilvl w:val="0"/>
          <w:numId w:val="46"/>
        </w:numPr>
        <w:jc w:val="both"/>
        <w:rPr>
          <w:b/>
        </w:rPr>
      </w:pPr>
      <w:r w:rsidRPr="003D6B87">
        <w:rPr>
          <w:b/>
        </w:rPr>
        <w:t xml:space="preserve">Put </w:t>
      </w:r>
      <w:r w:rsidRPr="003D6B87">
        <w:rPr>
          <w:rFonts w:cs="Helvetica Neue"/>
          <w:b/>
        </w:rPr>
        <w:t xml:space="preserve">slice of bread with peanut butter against slice of bread with </w:t>
      </w:r>
      <w:r w:rsidR="009338CC" w:rsidRPr="003D6B87">
        <w:rPr>
          <w:rFonts w:cs="Helvetica Neue"/>
          <w:b/>
        </w:rPr>
        <w:t xml:space="preserve">jelly </w:t>
      </w:r>
      <w:r w:rsidRPr="003D6B87">
        <w:rPr>
          <w:rFonts w:cs="Helvetica Neue"/>
          <w:b/>
        </w:rPr>
        <w:t>where</w:t>
      </w:r>
      <w:r w:rsidR="009338CC" w:rsidRPr="003D6B87">
        <w:rPr>
          <w:rFonts w:cs="Helvetica Neue"/>
          <w:b/>
        </w:rPr>
        <w:t xml:space="preserve"> peanut butter and jelly</w:t>
      </w:r>
      <w:r w:rsidRPr="003D6B87">
        <w:rPr>
          <w:rFonts w:cs="Helvetica Neue"/>
          <w:b/>
        </w:rPr>
        <w:t xml:space="preserve"> are touching so that you maximize the area of contact</w:t>
      </w:r>
    </w:p>
    <w:p w14:paraId="4864D6E2" w14:textId="64DE3158" w:rsidR="008567B8" w:rsidRPr="008567B8" w:rsidRDefault="008567B8" w:rsidP="008567B8">
      <w:pPr>
        <w:pStyle w:val="ListParagraph"/>
        <w:numPr>
          <w:ilvl w:val="1"/>
          <w:numId w:val="46"/>
        </w:numPr>
        <w:jc w:val="both"/>
      </w:pPr>
      <w:r w:rsidRPr="008567B8">
        <w:rPr>
          <w:rFonts w:cs="Helvetica Neue"/>
        </w:rPr>
        <w:t>Pre Condition: Have prepared slic</w:t>
      </w:r>
      <w:r w:rsidR="009338CC">
        <w:rPr>
          <w:rFonts w:cs="Helvetica Neue"/>
        </w:rPr>
        <w:t>es of bread with peanut butter and jelly.</w:t>
      </w:r>
    </w:p>
    <w:p w14:paraId="5F947CC2" w14:textId="77777777" w:rsidR="008567B8" w:rsidRPr="008567B8" w:rsidRDefault="008567B8" w:rsidP="008567B8">
      <w:pPr>
        <w:pStyle w:val="ListParagraph"/>
        <w:numPr>
          <w:ilvl w:val="1"/>
          <w:numId w:val="46"/>
        </w:numPr>
        <w:jc w:val="both"/>
      </w:pPr>
      <w:r w:rsidRPr="008567B8">
        <w:rPr>
          <w:rFonts w:cs="Helvetica Neue"/>
        </w:rPr>
        <w:t>Post Condition: Have an eatable sandwich</w:t>
      </w:r>
    </w:p>
    <w:p w14:paraId="5E830474" w14:textId="08FAA6A8" w:rsidR="008567B8" w:rsidRPr="008567B8" w:rsidRDefault="009338CC" w:rsidP="008567B8">
      <w:pPr>
        <w:pStyle w:val="ListParagraph"/>
        <w:numPr>
          <w:ilvl w:val="0"/>
          <w:numId w:val="46"/>
        </w:numPr>
        <w:jc w:val="both"/>
      </w:pPr>
      <w:r>
        <w:t>Cut sandwich in four different pieces in a cross manner</w:t>
      </w:r>
    </w:p>
    <w:p w14:paraId="634EB825" w14:textId="73736FA9" w:rsidR="008567B8" w:rsidRPr="008567B8" w:rsidRDefault="008567B8" w:rsidP="008567B8">
      <w:pPr>
        <w:pStyle w:val="ListParagraph"/>
        <w:numPr>
          <w:ilvl w:val="1"/>
          <w:numId w:val="46"/>
        </w:numPr>
        <w:jc w:val="both"/>
      </w:pPr>
      <w:r w:rsidRPr="008567B8">
        <w:t>Pre Condition: Two</w:t>
      </w:r>
      <w:r w:rsidRPr="008567B8">
        <w:rPr>
          <w:rFonts w:cs="Helvetica Neue"/>
        </w:rPr>
        <w:t xml:space="preserve"> pieces of bread are put together</w:t>
      </w:r>
      <w:r w:rsidR="009338CC">
        <w:rPr>
          <w:rFonts w:cs="Helvetica Neue"/>
        </w:rPr>
        <w:t xml:space="preserve"> with peanut butter in between</w:t>
      </w:r>
    </w:p>
    <w:p w14:paraId="5DFB53C2" w14:textId="08C289F3" w:rsidR="008567B8" w:rsidRPr="008567B8" w:rsidRDefault="008567B8" w:rsidP="008567B8">
      <w:pPr>
        <w:pStyle w:val="ListParagraph"/>
        <w:numPr>
          <w:ilvl w:val="1"/>
          <w:numId w:val="46"/>
        </w:numPr>
        <w:jc w:val="both"/>
      </w:pPr>
      <w:r w:rsidRPr="008567B8">
        <w:t xml:space="preserve">Post Condition: There </w:t>
      </w:r>
      <w:r w:rsidR="009338CC">
        <w:rPr>
          <w:rFonts w:cs="Helvetica Neue"/>
        </w:rPr>
        <w:t>are four smaller</w:t>
      </w:r>
      <w:r w:rsidRPr="008567B8">
        <w:rPr>
          <w:rFonts w:cs="Helvetica Neue"/>
        </w:rPr>
        <w:t xml:space="preserve"> versions of sandwich </w:t>
      </w:r>
    </w:p>
    <w:p w14:paraId="0DC91E09" w14:textId="77777777" w:rsidR="008567B8" w:rsidRPr="008567B8" w:rsidRDefault="008567B8" w:rsidP="008567B8">
      <w:pPr>
        <w:pStyle w:val="ListParagraph"/>
        <w:numPr>
          <w:ilvl w:val="0"/>
          <w:numId w:val="46"/>
        </w:numPr>
        <w:jc w:val="both"/>
      </w:pPr>
      <w:r w:rsidRPr="008567B8">
        <w:t>Eat sandwich</w:t>
      </w:r>
    </w:p>
    <w:p w14:paraId="7791E99A" w14:textId="2E047F1B" w:rsidR="008567B8" w:rsidRPr="008567B8" w:rsidRDefault="008567B8" w:rsidP="008567B8">
      <w:pPr>
        <w:pStyle w:val="ListParagraph"/>
        <w:numPr>
          <w:ilvl w:val="1"/>
          <w:numId w:val="46"/>
        </w:numPr>
        <w:jc w:val="both"/>
      </w:pPr>
      <w:r w:rsidRPr="008567B8">
        <w:t xml:space="preserve">Pre Condition: There </w:t>
      </w:r>
      <w:r w:rsidR="009338CC">
        <w:rPr>
          <w:rFonts w:cs="Helvetica Neue"/>
        </w:rPr>
        <w:t>is 4 pieces</w:t>
      </w:r>
      <w:r w:rsidRPr="008567B8">
        <w:rPr>
          <w:rFonts w:cs="Helvetica Neue"/>
        </w:rPr>
        <w:t xml:space="preserve"> of the sandwich to eat</w:t>
      </w:r>
      <w:r w:rsidR="009338CC">
        <w:rPr>
          <w:rFonts w:cs="Helvetica Neue"/>
        </w:rPr>
        <w:t xml:space="preserve"> tester only eats one</w:t>
      </w:r>
      <w:r w:rsidRPr="008567B8">
        <w:rPr>
          <w:rFonts w:cs="Helvetica Neue"/>
        </w:rPr>
        <w:t>; a glass of water/milk is available to drink while eating</w:t>
      </w:r>
    </w:p>
    <w:p w14:paraId="33BBAAD6" w14:textId="34FF9605" w:rsidR="008567B8" w:rsidRPr="008567B8" w:rsidRDefault="008567B8" w:rsidP="008567B8">
      <w:pPr>
        <w:pStyle w:val="ListParagraph"/>
        <w:numPr>
          <w:ilvl w:val="1"/>
          <w:numId w:val="46"/>
        </w:numPr>
        <w:jc w:val="both"/>
      </w:pPr>
      <w:r w:rsidRPr="008567B8">
        <w:t xml:space="preserve">Post Condition: </w:t>
      </w:r>
      <w:r w:rsidR="00973B8A">
        <w:t>Quarter of s</w:t>
      </w:r>
      <w:r w:rsidRPr="008567B8">
        <w:t>andwich is eaten</w:t>
      </w:r>
      <w:r w:rsidR="00973B8A">
        <w:t xml:space="preserve"> and three quarters are left for distribution to users</w:t>
      </w:r>
      <w:r w:rsidRPr="008567B8">
        <w:t>; the drink is gone</w:t>
      </w:r>
      <w:r w:rsidR="00973B8A">
        <w:t xml:space="preserve">; </w:t>
      </w:r>
    </w:p>
    <w:p w14:paraId="4195B12E" w14:textId="77777777" w:rsidR="008567B8" w:rsidRPr="008567B8" w:rsidRDefault="008567B8" w:rsidP="008567B8">
      <w:pPr>
        <w:jc w:val="both"/>
      </w:pPr>
    </w:p>
    <w:p w14:paraId="20D78877" w14:textId="1680E008" w:rsidR="003D6B87" w:rsidRPr="008567B8" w:rsidRDefault="003D6B87" w:rsidP="00006326">
      <w:pPr>
        <w:ind w:firstLine="720"/>
        <w:jc w:val="both"/>
      </w:pPr>
      <w:r>
        <w:t>As before</w:t>
      </w:r>
      <w:r w:rsidR="00433ABB">
        <w:t>,</w:t>
      </w:r>
      <w:r>
        <w:t xml:space="preserve"> we decided to show the updates by bolding the lettering. As far as our major changes</w:t>
      </w:r>
      <w:r w:rsidR="00433ABB">
        <w:t>,</w:t>
      </w:r>
      <w:r>
        <w:t xml:space="preserve"> we saved a bunch of time when it came to the spreading of the peanut butter.  We decided to use slices of peanut butter in order </w:t>
      </w:r>
      <w:r w:rsidR="00B3275D">
        <w:t>to cut</w:t>
      </w:r>
      <w:r>
        <w:t xml:space="preserve"> the time it would take </w:t>
      </w:r>
      <w:r w:rsidR="00433ABB">
        <w:t>to spread</w:t>
      </w:r>
      <w:r>
        <w:t>.</w:t>
      </w:r>
      <w:r w:rsidR="00433ABB">
        <w:t xml:space="preserve">  This also ensures quality and consistency for each sandwich.</w:t>
      </w:r>
      <w:r>
        <w:t xml:space="preserve">  Furthermore</w:t>
      </w:r>
      <w:r w:rsidR="002A320F">
        <w:t>,</w:t>
      </w:r>
      <w:r>
        <w:t xml:space="preserve"> we decided to cut the sandwich into four pieces and only need ¼ of the sandwich in order to test. </w:t>
      </w:r>
      <w:r w:rsidR="002A320F">
        <w:t>We can then distribute the rest of the sandwich to our customers</w:t>
      </w:r>
      <w:r w:rsidR="00494C2A">
        <w:t>,</w:t>
      </w:r>
      <w:r w:rsidR="002A320F">
        <w:t xml:space="preserve"> which was a problem before.  </w:t>
      </w:r>
      <w:r>
        <w:t>Even we have changed the pr</w:t>
      </w:r>
      <w:r w:rsidR="00F52AC5">
        <w:t>ocess in order to save time as well as outsourcing to countries that cost ¾ less than local manufactures,</w:t>
      </w:r>
      <w:r w:rsidR="00B3275D">
        <w:t xml:space="preserve"> we</w:t>
      </w:r>
      <w:r>
        <w:t xml:space="preserve"> were still over budget. </w:t>
      </w:r>
      <w:r w:rsidR="00F52AC5">
        <w:t>The outsourcing significantly decreased our overhead,</w:t>
      </w:r>
      <w:r>
        <w:t xml:space="preserve"> but still didn’t get us within budget. </w:t>
      </w:r>
      <w:r w:rsidR="00B3275D">
        <w:t xml:space="preserve"> The real issue with the offshore team </w:t>
      </w:r>
      <w:r w:rsidR="00006326">
        <w:t xml:space="preserve">is </w:t>
      </w:r>
      <w:r w:rsidR="00B3275D">
        <w:t>having 3x quality issues</w:t>
      </w:r>
      <w:r w:rsidR="00006326">
        <w:t xml:space="preserve">.  We would need to add another team offshore in order to account for the 30% loss in product.  In the end, this could add up to $1 million dollars extra (the entirety of our budget).  </w:t>
      </w:r>
      <w:r w:rsidR="00E4503A">
        <w:t>Even though the offshore team is 25% cost compared to the local team, t</w:t>
      </w:r>
      <w:r w:rsidR="00006326">
        <w:t xml:space="preserve">hat 30% error is </w:t>
      </w:r>
      <w:r w:rsidR="00B3275D">
        <w:t>a detrimental hit to our development</w:t>
      </w:r>
      <w:r w:rsidR="00006326">
        <w:t xml:space="preserve"> and budget</w:t>
      </w:r>
      <w:r w:rsidR="00B3275D">
        <w:t>.</w:t>
      </w:r>
    </w:p>
    <w:p w14:paraId="5D048642" w14:textId="54C4E6CF" w:rsidR="003D6B87" w:rsidRDefault="003D6B87" w:rsidP="00166F29">
      <w:pPr>
        <w:jc w:val="both"/>
      </w:pPr>
    </w:p>
    <w:p w14:paraId="029B04DA" w14:textId="0AF35AED" w:rsidR="003D6B87" w:rsidRPr="008567B8" w:rsidRDefault="003D6B87" w:rsidP="00166F29">
      <w:pPr>
        <w:jc w:val="both"/>
      </w:pPr>
      <w:bookmarkStart w:id="0" w:name="_GoBack"/>
      <w:bookmarkEnd w:id="0"/>
    </w:p>
    <w:sectPr w:rsidR="003D6B87" w:rsidRPr="008567B8" w:rsidSect="002600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111C0E83"/>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6BA6DDE"/>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91C35E4"/>
    <w:multiLevelType w:val="hybridMultilevel"/>
    <w:tmpl w:val="0B2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2F811E2"/>
    <w:multiLevelType w:val="hybridMultilevel"/>
    <w:tmpl w:val="7F44F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5"/>
  </w:num>
  <w:num w:numId="44">
    <w:abstractNumId w:val="42"/>
  </w:num>
  <w:num w:numId="45">
    <w:abstractNumId w:val="44"/>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0"/>
    <w:rsid w:val="00004681"/>
    <w:rsid w:val="00006326"/>
    <w:rsid w:val="00021691"/>
    <w:rsid w:val="00051B38"/>
    <w:rsid w:val="00097126"/>
    <w:rsid w:val="000B2F77"/>
    <w:rsid w:val="000D60FF"/>
    <w:rsid w:val="0010135C"/>
    <w:rsid w:val="001147E1"/>
    <w:rsid w:val="00136C78"/>
    <w:rsid w:val="00164C7B"/>
    <w:rsid w:val="00166F29"/>
    <w:rsid w:val="001968C8"/>
    <w:rsid w:val="001A573F"/>
    <w:rsid w:val="001B1D00"/>
    <w:rsid w:val="001B56EB"/>
    <w:rsid w:val="001C63F4"/>
    <w:rsid w:val="002215FF"/>
    <w:rsid w:val="0023259D"/>
    <w:rsid w:val="0025177A"/>
    <w:rsid w:val="00252321"/>
    <w:rsid w:val="0026006A"/>
    <w:rsid w:val="00263161"/>
    <w:rsid w:val="002A320F"/>
    <w:rsid w:val="002E2140"/>
    <w:rsid w:val="00374FAE"/>
    <w:rsid w:val="00380BF9"/>
    <w:rsid w:val="003D6B87"/>
    <w:rsid w:val="00417347"/>
    <w:rsid w:val="00422CE6"/>
    <w:rsid w:val="00430E86"/>
    <w:rsid w:val="00433ABB"/>
    <w:rsid w:val="00452B2D"/>
    <w:rsid w:val="00452FB3"/>
    <w:rsid w:val="00463910"/>
    <w:rsid w:val="00494C2A"/>
    <w:rsid w:val="004B4CE1"/>
    <w:rsid w:val="00511E1F"/>
    <w:rsid w:val="005347D2"/>
    <w:rsid w:val="005B395E"/>
    <w:rsid w:val="005C4827"/>
    <w:rsid w:val="005D3D74"/>
    <w:rsid w:val="00691299"/>
    <w:rsid w:val="006D0526"/>
    <w:rsid w:val="006D20A1"/>
    <w:rsid w:val="00723F23"/>
    <w:rsid w:val="007A03A6"/>
    <w:rsid w:val="007B0E7D"/>
    <w:rsid w:val="007F3839"/>
    <w:rsid w:val="008261D4"/>
    <w:rsid w:val="008414E7"/>
    <w:rsid w:val="008567B8"/>
    <w:rsid w:val="008A5708"/>
    <w:rsid w:val="008B7239"/>
    <w:rsid w:val="008C4FB9"/>
    <w:rsid w:val="00916D8F"/>
    <w:rsid w:val="00921DEE"/>
    <w:rsid w:val="00927D58"/>
    <w:rsid w:val="009338CC"/>
    <w:rsid w:val="00947FEB"/>
    <w:rsid w:val="0096396E"/>
    <w:rsid w:val="00973B8A"/>
    <w:rsid w:val="009C477D"/>
    <w:rsid w:val="009F2F70"/>
    <w:rsid w:val="00A47D0D"/>
    <w:rsid w:val="00A6052A"/>
    <w:rsid w:val="00AF4D7C"/>
    <w:rsid w:val="00B23D26"/>
    <w:rsid w:val="00B3275D"/>
    <w:rsid w:val="00B33E8F"/>
    <w:rsid w:val="00B36C9E"/>
    <w:rsid w:val="00B976BA"/>
    <w:rsid w:val="00BA0E3D"/>
    <w:rsid w:val="00C1290A"/>
    <w:rsid w:val="00C6643D"/>
    <w:rsid w:val="00C677F7"/>
    <w:rsid w:val="00C92B69"/>
    <w:rsid w:val="00C92DA6"/>
    <w:rsid w:val="00CE37B3"/>
    <w:rsid w:val="00D11F77"/>
    <w:rsid w:val="00D30FDC"/>
    <w:rsid w:val="00D41B8F"/>
    <w:rsid w:val="00D77B80"/>
    <w:rsid w:val="00D8693A"/>
    <w:rsid w:val="00DB64DD"/>
    <w:rsid w:val="00E243A1"/>
    <w:rsid w:val="00E26F85"/>
    <w:rsid w:val="00E4503A"/>
    <w:rsid w:val="00E90226"/>
    <w:rsid w:val="00E92C3B"/>
    <w:rsid w:val="00ED0567"/>
    <w:rsid w:val="00EE3EC9"/>
    <w:rsid w:val="00F52AC5"/>
    <w:rsid w:val="00F761A3"/>
    <w:rsid w:val="00F92F2C"/>
    <w:rsid w:val="00FD30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9B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1D0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B1D00"/>
  </w:style>
  <w:style w:type="table" w:styleId="TableGrid">
    <w:name w:val="Table Grid"/>
    <w:basedOn w:val="TableNormal"/>
    <w:uiPriority w:val="59"/>
    <w:rsid w:val="007A0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B5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594731">
      <w:bodyDiv w:val="1"/>
      <w:marLeft w:val="0"/>
      <w:marRight w:val="0"/>
      <w:marTop w:val="0"/>
      <w:marBottom w:val="0"/>
      <w:divBdr>
        <w:top w:val="none" w:sz="0" w:space="0" w:color="auto"/>
        <w:left w:val="none" w:sz="0" w:space="0" w:color="auto"/>
        <w:bottom w:val="none" w:sz="0" w:space="0" w:color="auto"/>
        <w:right w:val="none" w:sz="0" w:space="0" w:color="auto"/>
      </w:divBdr>
    </w:div>
    <w:div w:id="852769350">
      <w:bodyDiv w:val="1"/>
      <w:marLeft w:val="0"/>
      <w:marRight w:val="0"/>
      <w:marTop w:val="0"/>
      <w:marBottom w:val="0"/>
      <w:divBdr>
        <w:top w:val="none" w:sz="0" w:space="0" w:color="auto"/>
        <w:left w:val="none" w:sz="0" w:space="0" w:color="auto"/>
        <w:bottom w:val="none" w:sz="0" w:space="0" w:color="auto"/>
        <w:right w:val="none" w:sz="0" w:space="0" w:color="auto"/>
      </w:divBdr>
    </w:div>
    <w:div w:id="1146237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982</Words>
  <Characters>5598</Characters>
  <Application>Microsoft Macintosh Word</Application>
  <DocSecurity>0</DocSecurity>
  <Lines>46</Lines>
  <Paragraphs>13</Paragraphs>
  <ScaleCrop>false</ScaleCrop>
  <Company>Deluxe Digital Distribution</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Lamkin</dc:creator>
  <cp:keywords/>
  <dc:description/>
  <cp:lastModifiedBy>Katie Lamkin</cp:lastModifiedBy>
  <cp:revision>13</cp:revision>
  <dcterms:created xsi:type="dcterms:W3CDTF">2016-02-29T05:46:00Z</dcterms:created>
  <dcterms:modified xsi:type="dcterms:W3CDTF">2016-02-29T05:53:00Z</dcterms:modified>
</cp:coreProperties>
</file>